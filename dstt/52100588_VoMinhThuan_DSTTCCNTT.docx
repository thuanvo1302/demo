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C0B8" w14:textId="77777777" w:rsidR="0015354E" w:rsidRPr="00C02F8E" w:rsidRDefault="0015354E" w:rsidP="0015354E">
      <w:pPr>
        <w:ind w:firstLine="720"/>
        <w:jc w:val="both"/>
        <w:rPr>
          <w:b/>
          <w:sz w:val="26"/>
          <w:szCs w:val="26"/>
        </w:rPr>
      </w:pPr>
    </w:p>
    <w:p w14:paraId="2C5C3EF8" w14:textId="77777777" w:rsidR="0015354E" w:rsidRPr="00C02F8E" w:rsidRDefault="0015354E" w:rsidP="0015354E">
      <w:pPr>
        <w:pStyle w:val="ListParagraph"/>
        <w:spacing w:line="288" w:lineRule="auto"/>
        <w:ind w:left="792"/>
        <w:rPr>
          <w:b/>
          <w:sz w:val="26"/>
          <w:szCs w:val="26"/>
        </w:rPr>
      </w:pPr>
      <w:r w:rsidRPr="00C02F8E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F1D7F9" wp14:editId="7AF734E2">
                <wp:simplePos x="0" y="0"/>
                <wp:positionH relativeFrom="column">
                  <wp:posOffset>2035810</wp:posOffset>
                </wp:positionH>
                <wp:positionV relativeFrom="paragraph">
                  <wp:posOffset>-342900</wp:posOffset>
                </wp:positionV>
                <wp:extent cx="1612900" cy="3175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0F4F" w14:textId="77777777" w:rsidR="0015354E" w:rsidRPr="003701AA" w:rsidRDefault="0015354E" w:rsidP="001535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701AA">
                              <w:rPr>
                                <w:sz w:val="28"/>
                                <w:szCs w:val="28"/>
                              </w:rPr>
                              <w:t>Phụ lục: Bìa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1D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0.3pt;margin-top:-27pt;width:127pt;height: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">
                <v:textbox>
                  <w:txbxContent>
                    <w:p w14:paraId="7E600F4F" w14:textId="77777777" w:rsidR="0015354E" w:rsidRPr="003701AA" w:rsidRDefault="0015354E" w:rsidP="0015354E">
                      <w:pPr>
                        <w:rPr>
                          <w:sz w:val="28"/>
                          <w:szCs w:val="28"/>
                        </w:rPr>
                      </w:pPr>
                      <w:r w:rsidRPr="003701AA">
                        <w:rPr>
                          <w:sz w:val="28"/>
                          <w:szCs w:val="28"/>
                        </w:rPr>
                        <w:t>Phụ lục: Bìa chính</w:t>
                      </w:r>
                    </w:p>
                  </w:txbxContent>
                </v:textbox>
              </v:shape>
            </w:pict>
          </mc:Fallback>
        </mc:AlternateContent>
      </w:r>
      <w:r w:rsidRPr="00C02F8E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4C29A" wp14:editId="499A7B91">
                <wp:simplePos x="0" y="0"/>
                <wp:positionH relativeFrom="column">
                  <wp:posOffset>57150</wp:posOffset>
                </wp:positionH>
                <wp:positionV relativeFrom="paragraph">
                  <wp:posOffset>152400</wp:posOffset>
                </wp:positionV>
                <wp:extent cx="5638800" cy="8496300"/>
                <wp:effectExtent l="19050" t="19050" r="38100" b="381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0" cy="84963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202B7" id="Rectangle 4" o:spid="_x0000_s1026" style="position:absolute;margin-left:4.5pt;margin-top:12pt;width:444pt;height:6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" filled="f" strokeweight="4.5pt">
                <v:stroke linestyle="thinThick"/>
              </v:rect>
            </w:pict>
          </mc:Fallback>
        </mc:AlternateContent>
      </w:r>
    </w:p>
    <w:p w14:paraId="69E867B0" w14:textId="77777777" w:rsidR="0015354E" w:rsidRPr="00C02F8E" w:rsidRDefault="0015354E" w:rsidP="0015354E">
      <w:pPr>
        <w:tabs>
          <w:tab w:val="left" w:pos="8789"/>
        </w:tabs>
        <w:suppressAutoHyphens/>
        <w:spacing w:before="120"/>
        <w:ind w:left="284" w:right="238"/>
        <w:jc w:val="center"/>
        <w:rPr>
          <w:bCs/>
          <w:sz w:val="26"/>
          <w:szCs w:val="26"/>
          <w:lang w:val="vi-VN"/>
        </w:rPr>
      </w:pPr>
    </w:p>
    <w:p w14:paraId="13DEC29A" w14:textId="77777777" w:rsidR="0015354E" w:rsidRPr="00C02F8E" w:rsidRDefault="0015354E" w:rsidP="0015354E">
      <w:pPr>
        <w:tabs>
          <w:tab w:val="left" w:pos="8789"/>
        </w:tabs>
        <w:suppressAutoHyphens/>
        <w:spacing w:before="120"/>
        <w:ind w:left="284" w:right="238"/>
        <w:jc w:val="center"/>
        <w:rPr>
          <w:sz w:val="26"/>
          <w:szCs w:val="26"/>
          <w:lang w:val="vi-VN"/>
        </w:rPr>
      </w:pPr>
      <w:r w:rsidRPr="00C02F8E">
        <w:rPr>
          <w:bCs/>
          <w:sz w:val="26"/>
          <w:szCs w:val="26"/>
          <w:lang w:val="vi-VN"/>
        </w:rPr>
        <w:t>TỔNG LIÊN ĐOÀN LAO ĐỘNG VIỆT NAM</w:t>
      </w:r>
    </w:p>
    <w:p w14:paraId="63DC447E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sz w:val="26"/>
          <w:szCs w:val="26"/>
          <w:lang w:val="vi-VN"/>
        </w:rPr>
      </w:pPr>
      <w:r w:rsidRPr="00C02F8E">
        <w:rPr>
          <w:b/>
          <w:bCs/>
          <w:sz w:val="26"/>
          <w:szCs w:val="26"/>
          <w:lang w:val="vi-VN"/>
        </w:rPr>
        <w:t>TRƯỜNG ĐẠI HỌC TÔN ĐỨC THẮNG</w:t>
      </w:r>
    </w:p>
    <w:p w14:paraId="143C789B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sz w:val="26"/>
          <w:szCs w:val="26"/>
          <w:lang w:val="vi-VN"/>
        </w:rPr>
      </w:pPr>
    </w:p>
    <w:p w14:paraId="6EEB9C2F" w14:textId="77777777" w:rsidR="0015354E" w:rsidRPr="00C02F8E" w:rsidRDefault="0015354E" w:rsidP="0015354E">
      <w:pPr>
        <w:tabs>
          <w:tab w:val="left" w:pos="8789"/>
        </w:tabs>
        <w:suppressAutoHyphens/>
        <w:ind w:left="284" w:right="238" w:firstLine="720"/>
        <w:jc w:val="center"/>
        <w:rPr>
          <w:sz w:val="26"/>
          <w:szCs w:val="26"/>
          <w:lang w:val="vi-VN"/>
        </w:rPr>
      </w:pPr>
    </w:p>
    <w:p w14:paraId="5FD3BB05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noProof/>
          <w:sz w:val="26"/>
          <w:szCs w:val="26"/>
          <w:lang w:val="vi-VN"/>
        </w:rPr>
      </w:pPr>
    </w:p>
    <w:p w14:paraId="58BAAA12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noProof/>
          <w:sz w:val="26"/>
          <w:szCs w:val="26"/>
          <w:lang w:val="vi-VN"/>
        </w:rPr>
      </w:pPr>
    </w:p>
    <w:p w14:paraId="0C1B6D07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26"/>
          <w:szCs w:val="26"/>
          <w:lang w:val="vi-VN"/>
        </w:rPr>
      </w:pPr>
      <w:r w:rsidRPr="00C02F8E">
        <w:rPr>
          <w:noProof/>
          <w:sz w:val="26"/>
          <w:szCs w:val="26"/>
        </w:rPr>
        <w:drawing>
          <wp:inline distT="0" distB="0" distL="0" distR="0" wp14:anchorId="468339A0" wp14:editId="334681B2">
            <wp:extent cx="1540510" cy="848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5C05" w14:textId="77777777" w:rsidR="0015354E" w:rsidRPr="00C02F8E" w:rsidRDefault="0015354E" w:rsidP="0015354E">
      <w:pPr>
        <w:tabs>
          <w:tab w:val="left" w:pos="8789"/>
        </w:tabs>
        <w:suppressAutoHyphens/>
        <w:ind w:left="284" w:right="238" w:firstLine="720"/>
        <w:rPr>
          <w:b/>
          <w:bCs/>
          <w:sz w:val="26"/>
          <w:szCs w:val="26"/>
          <w:lang w:val="vi-VN"/>
        </w:rPr>
      </w:pPr>
    </w:p>
    <w:p w14:paraId="0E00E152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26"/>
          <w:szCs w:val="26"/>
          <w:lang w:val="vi-VN"/>
        </w:rPr>
      </w:pPr>
    </w:p>
    <w:p w14:paraId="52D0AE6D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26"/>
          <w:szCs w:val="26"/>
          <w:lang w:val="vi-VN"/>
        </w:rPr>
      </w:pPr>
    </w:p>
    <w:p w14:paraId="2AC068CF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26"/>
          <w:szCs w:val="26"/>
          <w:lang w:val="vi-VN"/>
        </w:rPr>
      </w:pPr>
    </w:p>
    <w:p w14:paraId="3281A58A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26"/>
          <w:szCs w:val="26"/>
          <w:lang w:val="vi-VN"/>
        </w:rPr>
      </w:pPr>
      <w:r w:rsidRPr="00C02F8E">
        <w:rPr>
          <w:b/>
          <w:bCs/>
          <w:sz w:val="26"/>
          <w:szCs w:val="26"/>
          <w:lang w:val="vi-VN"/>
        </w:rPr>
        <w:t>BÁO CÁO CUỐI KỲ</w:t>
      </w:r>
    </w:p>
    <w:p w14:paraId="32B87EE4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rPr>
          <w:b/>
          <w:bCs/>
          <w:sz w:val="26"/>
          <w:szCs w:val="26"/>
          <w:lang w:val="vi-VN"/>
        </w:rPr>
      </w:pPr>
    </w:p>
    <w:p w14:paraId="6AE8CFE9" w14:textId="77777777" w:rsidR="0015354E" w:rsidRPr="00C02F8E" w:rsidRDefault="0015354E" w:rsidP="0015354E">
      <w:pPr>
        <w:tabs>
          <w:tab w:val="left" w:pos="8789"/>
        </w:tabs>
        <w:ind w:left="284" w:right="238" w:firstLine="720"/>
        <w:rPr>
          <w:b/>
          <w:sz w:val="26"/>
          <w:szCs w:val="26"/>
          <w:lang w:val="vi-VN"/>
        </w:rPr>
      </w:pPr>
    </w:p>
    <w:p w14:paraId="007D0ABF" w14:textId="77777777" w:rsidR="0015354E" w:rsidRPr="00C02F8E" w:rsidRDefault="0015354E" w:rsidP="0015354E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bCs/>
          <w:sz w:val="26"/>
          <w:szCs w:val="26"/>
        </w:rPr>
      </w:pPr>
      <w:r w:rsidRPr="00C02F8E">
        <w:rPr>
          <w:b/>
          <w:sz w:val="26"/>
          <w:szCs w:val="26"/>
          <w:lang w:val="vi-VN"/>
        </w:rPr>
        <w:t xml:space="preserve">MÔN HỌC: </w:t>
      </w:r>
      <w:r w:rsidRPr="00C02F8E">
        <w:rPr>
          <w:b/>
          <w:sz w:val="26"/>
          <w:szCs w:val="26"/>
        </w:rPr>
        <w:t>ĐẠI SỐ TUYẾN TÍNH CHO CNTT</w:t>
      </w:r>
    </w:p>
    <w:p w14:paraId="5811E07B" w14:textId="77777777" w:rsidR="0015354E" w:rsidRPr="00C02F8E" w:rsidRDefault="0015354E" w:rsidP="0015354E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sz w:val="26"/>
          <w:szCs w:val="26"/>
        </w:rPr>
      </w:pPr>
      <w:r w:rsidRPr="00C02F8E">
        <w:rPr>
          <w:b/>
          <w:sz w:val="26"/>
          <w:szCs w:val="26"/>
          <w:lang w:val="vi-VN"/>
        </w:rPr>
        <w:t xml:space="preserve">Mã môn học: </w:t>
      </w:r>
      <w:r w:rsidRPr="00C02F8E">
        <w:rPr>
          <w:b/>
          <w:sz w:val="26"/>
          <w:szCs w:val="26"/>
        </w:rPr>
        <w:t>501032</w:t>
      </w:r>
    </w:p>
    <w:p w14:paraId="40DDB723" w14:textId="77777777" w:rsidR="0015354E" w:rsidRPr="00C02F8E" w:rsidRDefault="0015354E" w:rsidP="0015354E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bCs/>
          <w:sz w:val="26"/>
          <w:szCs w:val="26"/>
          <w:lang w:val="vi-VN"/>
        </w:rPr>
      </w:pPr>
    </w:p>
    <w:p w14:paraId="14C7809A" w14:textId="77777777" w:rsidR="0015354E" w:rsidRPr="00C02F8E" w:rsidRDefault="0015354E" w:rsidP="0015354E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bCs/>
          <w:sz w:val="26"/>
          <w:szCs w:val="26"/>
          <w:lang w:val="vi-VN"/>
        </w:rPr>
      </w:pPr>
    </w:p>
    <w:p w14:paraId="449D40FA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sz w:val="26"/>
          <w:szCs w:val="26"/>
          <w:lang w:val="vi-VN"/>
        </w:rPr>
      </w:pPr>
    </w:p>
    <w:p w14:paraId="5FD29707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sz w:val="26"/>
          <w:szCs w:val="26"/>
          <w:lang w:val="vi-VN"/>
        </w:rPr>
      </w:pPr>
    </w:p>
    <w:p w14:paraId="2CF8CA13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sz w:val="26"/>
          <w:szCs w:val="26"/>
          <w:lang w:val="vi-VN"/>
        </w:rPr>
      </w:pPr>
    </w:p>
    <w:p w14:paraId="5F6D0F45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sz w:val="26"/>
          <w:szCs w:val="26"/>
          <w:lang w:val="vi-VN"/>
        </w:rPr>
      </w:pPr>
    </w:p>
    <w:p w14:paraId="75EFB822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sz w:val="26"/>
          <w:szCs w:val="26"/>
          <w:lang w:val="vi-VN"/>
        </w:rPr>
      </w:pPr>
    </w:p>
    <w:p w14:paraId="0877EA0A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sz w:val="26"/>
          <w:szCs w:val="26"/>
          <w:lang w:val="vi-VN"/>
        </w:rPr>
      </w:pPr>
    </w:p>
    <w:p w14:paraId="7B5A3481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sz w:val="26"/>
          <w:szCs w:val="26"/>
          <w:lang w:val="vi-VN"/>
        </w:rPr>
      </w:pPr>
    </w:p>
    <w:p w14:paraId="4E9D45E1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sz w:val="26"/>
          <w:szCs w:val="26"/>
          <w:lang w:val="vi-VN"/>
        </w:rPr>
      </w:pPr>
    </w:p>
    <w:p w14:paraId="028E9CE3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sz w:val="26"/>
          <w:szCs w:val="26"/>
          <w:lang w:val="vi-VN"/>
        </w:rPr>
      </w:pPr>
    </w:p>
    <w:p w14:paraId="34256344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sz w:val="26"/>
          <w:szCs w:val="26"/>
          <w:lang w:val="vi-VN"/>
        </w:rPr>
      </w:pPr>
      <w:r w:rsidRPr="00C02F8E">
        <w:rPr>
          <w:b/>
          <w:sz w:val="26"/>
          <w:szCs w:val="26"/>
          <w:lang w:val="vi-VN"/>
        </w:rPr>
        <w:t>TP. HỒ CHÍ MINH, THÁNG 6 NĂM 2022</w:t>
      </w:r>
    </w:p>
    <w:p w14:paraId="195E0764" w14:textId="77777777" w:rsidR="0015354E" w:rsidRPr="00C02F8E" w:rsidRDefault="0015354E" w:rsidP="0015354E">
      <w:pPr>
        <w:spacing w:after="200" w:line="276" w:lineRule="auto"/>
        <w:ind w:right="238"/>
        <w:rPr>
          <w:b/>
          <w:sz w:val="26"/>
          <w:szCs w:val="26"/>
          <w:lang w:val="vi-VN"/>
        </w:rPr>
      </w:pPr>
    </w:p>
    <w:p w14:paraId="08C02B6F" w14:textId="60150709" w:rsidR="006F3AA2" w:rsidRPr="006F3AA2" w:rsidRDefault="006F3AA2" w:rsidP="006F3AA2">
      <w:pPr>
        <w:ind w:firstLine="720"/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br w:type="page"/>
      </w:r>
    </w:p>
    <w:p w14:paraId="3E19FF70" w14:textId="5FA05532" w:rsidR="006F3AA2" w:rsidRDefault="006F3AA2" w:rsidP="006F3AA2">
      <w:pPr>
        <w:tabs>
          <w:tab w:val="left" w:pos="1848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LỜI CẢM ƠN</w:t>
      </w:r>
    </w:p>
    <w:p w14:paraId="5BD7B55C" w14:textId="77777777" w:rsidR="00AE46AF" w:rsidRPr="00AE46AF" w:rsidRDefault="00AE46AF" w:rsidP="00AE46AF">
      <w:pPr>
        <w:tabs>
          <w:tab w:val="left" w:pos="1848"/>
        </w:tabs>
        <w:spacing w:line="360" w:lineRule="auto"/>
        <w:rPr>
          <w:sz w:val="26"/>
          <w:szCs w:val="26"/>
        </w:rPr>
      </w:pPr>
      <w:r w:rsidRPr="00AE46AF">
        <w:rPr>
          <w:sz w:val="26"/>
          <w:szCs w:val="26"/>
        </w:rPr>
        <w:t>Trước tiên với tình cảm sâu sắc và chân thành nhất, cho phép em được bày tỏ</w:t>
      </w:r>
    </w:p>
    <w:p w14:paraId="7D557724" w14:textId="77777777" w:rsidR="00AE46AF" w:rsidRPr="00AE46AF" w:rsidRDefault="00AE46AF" w:rsidP="00AE46AF">
      <w:pPr>
        <w:tabs>
          <w:tab w:val="left" w:pos="1848"/>
        </w:tabs>
        <w:spacing w:line="360" w:lineRule="auto"/>
        <w:rPr>
          <w:sz w:val="26"/>
          <w:szCs w:val="26"/>
        </w:rPr>
      </w:pPr>
      <w:r w:rsidRPr="00AE46AF">
        <w:rPr>
          <w:sz w:val="26"/>
          <w:szCs w:val="26"/>
        </w:rPr>
        <w:t>lòng biết ơn đến tất cả các thầy cô đã tạo điều kiện, hỗ trợ, giúp đỡ chúng em</w:t>
      </w:r>
    </w:p>
    <w:p w14:paraId="52C88F6C" w14:textId="77777777" w:rsidR="00AE46AF" w:rsidRPr="00AE46AF" w:rsidRDefault="00AE46AF" w:rsidP="00AE46AF">
      <w:pPr>
        <w:tabs>
          <w:tab w:val="left" w:pos="1848"/>
        </w:tabs>
        <w:spacing w:line="360" w:lineRule="auto"/>
        <w:rPr>
          <w:sz w:val="26"/>
          <w:szCs w:val="26"/>
        </w:rPr>
      </w:pPr>
      <w:r w:rsidRPr="00AE46AF">
        <w:rPr>
          <w:sz w:val="26"/>
          <w:szCs w:val="26"/>
        </w:rPr>
        <w:t>trong suốt quá trình học tập. Trong suốt thời gian khi bắt đầu học tập tại trường</w:t>
      </w:r>
    </w:p>
    <w:p w14:paraId="7332F913" w14:textId="77777777" w:rsidR="00AE46AF" w:rsidRPr="00AE46AF" w:rsidRDefault="00AE46AF" w:rsidP="00AE46AF">
      <w:pPr>
        <w:tabs>
          <w:tab w:val="left" w:pos="1848"/>
        </w:tabs>
        <w:spacing w:line="360" w:lineRule="auto"/>
        <w:rPr>
          <w:sz w:val="26"/>
          <w:szCs w:val="26"/>
        </w:rPr>
      </w:pPr>
      <w:r w:rsidRPr="00AE46AF">
        <w:rPr>
          <w:sz w:val="26"/>
          <w:szCs w:val="26"/>
        </w:rPr>
        <w:t>đến nay, em đã nhận được rất nhiều sự quan tâm và giúp đỡ của thầy cô và bạn</w:t>
      </w:r>
    </w:p>
    <w:p w14:paraId="058A3BC0" w14:textId="77777777" w:rsidR="00AE46AF" w:rsidRPr="00AE46AF" w:rsidRDefault="00AE46AF" w:rsidP="00AE46AF">
      <w:pPr>
        <w:tabs>
          <w:tab w:val="left" w:pos="1848"/>
        </w:tabs>
        <w:spacing w:line="360" w:lineRule="auto"/>
        <w:rPr>
          <w:sz w:val="26"/>
          <w:szCs w:val="26"/>
        </w:rPr>
      </w:pPr>
      <w:r w:rsidRPr="00AE46AF">
        <w:rPr>
          <w:sz w:val="26"/>
          <w:szCs w:val="26"/>
        </w:rPr>
        <w:t>bè.</w:t>
      </w:r>
    </w:p>
    <w:p w14:paraId="2322F351" w14:textId="77777777" w:rsidR="00AE46AF" w:rsidRPr="00AE46AF" w:rsidRDefault="00AE46AF" w:rsidP="00AE46AF">
      <w:pPr>
        <w:tabs>
          <w:tab w:val="left" w:pos="1848"/>
        </w:tabs>
        <w:spacing w:line="360" w:lineRule="auto"/>
        <w:rPr>
          <w:sz w:val="26"/>
          <w:szCs w:val="26"/>
        </w:rPr>
      </w:pPr>
      <w:r w:rsidRPr="00AE46AF">
        <w:rPr>
          <w:sz w:val="26"/>
          <w:szCs w:val="26"/>
        </w:rPr>
        <w:t>Với lòng biết ơn sâu sắc nhất, em xin gửi đến quý Thầy Cô ở Khoa Công Nghệ</w:t>
      </w:r>
    </w:p>
    <w:p w14:paraId="0EDD379B" w14:textId="77777777" w:rsidR="00AE46AF" w:rsidRPr="00AE46AF" w:rsidRDefault="00AE46AF" w:rsidP="00AE46AF">
      <w:pPr>
        <w:tabs>
          <w:tab w:val="left" w:pos="1848"/>
        </w:tabs>
        <w:spacing w:line="360" w:lineRule="auto"/>
        <w:rPr>
          <w:sz w:val="26"/>
          <w:szCs w:val="26"/>
        </w:rPr>
      </w:pPr>
      <w:r w:rsidRPr="00AE46AF">
        <w:rPr>
          <w:sz w:val="26"/>
          <w:szCs w:val="26"/>
        </w:rPr>
        <w:t>Thông Tin- Trường Đại học Tôn Đức Thắng đã truyền đạt vốn kiến thức quý</w:t>
      </w:r>
    </w:p>
    <w:p w14:paraId="57AAEC3B" w14:textId="77777777" w:rsidR="00AE46AF" w:rsidRPr="00AE46AF" w:rsidRDefault="00AE46AF" w:rsidP="00AE46AF">
      <w:pPr>
        <w:tabs>
          <w:tab w:val="left" w:pos="1848"/>
        </w:tabs>
        <w:spacing w:line="360" w:lineRule="auto"/>
        <w:rPr>
          <w:sz w:val="26"/>
          <w:szCs w:val="26"/>
        </w:rPr>
      </w:pPr>
      <w:r w:rsidRPr="00AE46AF">
        <w:rPr>
          <w:sz w:val="26"/>
          <w:szCs w:val="26"/>
        </w:rPr>
        <w:t>báu cho chúng em trong suốt thời gian học tập tại trường. Nhờ có những lời</w:t>
      </w:r>
    </w:p>
    <w:p w14:paraId="533572BE" w14:textId="77777777" w:rsidR="00AE46AF" w:rsidRPr="00AE46AF" w:rsidRDefault="00AE46AF" w:rsidP="00AE46AF">
      <w:pPr>
        <w:tabs>
          <w:tab w:val="left" w:pos="1848"/>
        </w:tabs>
        <w:spacing w:line="360" w:lineRule="auto"/>
        <w:rPr>
          <w:sz w:val="26"/>
          <w:szCs w:val="26"/>
        </w:rPr>
      </w:pPr>
      <w:r w:rsidRPr="00AE46AF">
        <w:rPr>
          <w:sz w:val="26"/>
          <w:szCs w:val="26"/>
        </w:rPr>
        <w:t>hướng dẫn, dạy bảo của các thầy cô nên bài báo cáo của em mới hoàn thiện tốt</w:t>
      </w:r>
    </w:p>
    <w:p w14:paraId="447FBEA9" w14:textId="77777777" w:rsidR="00AE46AF" w:rsidRPr="00AE46AF" w:rsidRDefault="00AE46AF" w:rsidP="00AE46AF">
      <w:pPr>
        <w:tabs>
          <w:tab w:val="left" w:pos="1848"/>
        </w:tabs>
        <w:spacing w:line="360" w:lineRule="auto"/>
        <w:rPr>
          <w:sz w:val="26"/>
          <w:szCs w:val="26"/>
        </w:rPr>
      </w:pPr>
      <w:r w:rsidRPr="00AE46AF">
        <w:rPr>
          <w:sz w:val="26"/>
          <w:szCs w:val="26"/>
        </w:rPr>
        <w:t>đẹp.</w:t>
      </w:r>
    </w:p>
    <w:p w14:paraId="73C238DA" w14:textId="1C37EB7F" w:rsidR="00AE46AF" w:rsidRPr="00AE46AF" w:rsidRDefault="00AE46AF" w:rsidP="00AE46AF">
      <w:pPr>
        <w:tabs>
          <w:tab w:val="left" w:pos="1848"/>
        </w:tabs>
        <w:spacing w:line="360" w:lineRule="auto"/>
        <w:rPr>
          <w:sz w:val="26"/>
          <w:szCs w:val="26"/>
        </w:rPr>
      </w:pPr>
      <w:r w:rsidRPr="00AE46AF">
        <w:rPr>
          <w:sz w:val="26"/>
          <w:szCs w:val="26"/>
        </w:rPr>
        <w:t xml:space="preserve">Một lần nữa, em xin chân thành cảm ơn </w:t>
      </w:r>
      <w:r>
        <w:rPr>
          <w:sz w:val="26"/>
          <w:szCs w:val="26"/>
        </w:rPr>
        <w:t>cô Ngô Thị Bích Hoa</w:t>
      </w:r>
      <w:r w:rsidRPr="00AE46AF">
        <w:rPr>
          <w:sz w:val="26"/>
          <w:szCs w:val="26"/>
        </w:rPr>
        <w:t>- người trực tiếp</w:t>
      </w:r>
    </w:p>
    <w:p w14:paraId="24F137BC" w14:textId="7D0BECC4" w:rsidR="006F3AA2" w:rsidRPr="006F3AA2" w:rsidRDefault="00AE46AF" w:rsidP="00AE46AF">
      <w:pPr>
        <w:tabs>
          <w:tab w:val="left" w:pos="1848"/>
        </w:tabs>
        <w:spacing w:line="360" w:lineRule="auto"/>
        <w:rPr>
          <w:sz w:val="26"/>
          <w:szCs w:val="26"/>
        </w:rPr>
      </w:pPr>
      <w:r w:rsidRPr="00AE46AF">
        <w:rPr>
          <w:sz w:val="26"/>
          <w:szCs w:val="26"/>
        </w:rPr>
        <w:t>giúp đỡ, quan tâm, hướng dẫn em hoàn thành tốt bài báo cáo này trong thời gian</w:t>
      </w:r>
    </w:p>
    <w:p w14:paraId="6A2F64E2" w14:textId="70314E5C" w:rsidR="00FE5828" w:rsidRDefault="00FE5828">
      <w:pPr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br w:type="page"/>
      </w:r>
    </w:p>
    <w:p w14:paraId="2E98106A" w14:textId="7BDA1E8B" w:rsidR="00FE5828" w:rsidRPr="00FE5828" w:rsidRDefault="00FE5828" w:rsidP="00FE5828">
      <w:pPr>
        <w:tabs>
          <w:tab w:val="left" w:pos="3360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NHẬN XÉT</w:t>
      </w:r>
    </w:p>
    <w:p w14:paraId="215D38B7" w14:textId="77777777" w:rsidR="00FE5828" w:rsidRDefault="00FE5828">
      <w:pPr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br w:type="page"/>
      </w:r>
    </w:p>
    <w:p w14:paraId="478C775D" w14:textId="77777777" w:rsidR="00FE5828" w:rsidRDefault="00FE5828" w:rsidP="00D038C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MỤC LỤC</w:t>
      </w:r>
    </w:p>
    <w:sdt>
      <w:sdtPr>
        <w:id w:val="-152770051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1D4AD0B3" w14:textId="5EF0AF13" w:rsidR="00964659" w:rsidRDefault="00964659">
          <w:pPr>
            <w:pStyle w:val="TOCHeading"/>
          </w:pPr>
          <w:r>
            <w:t>Contents</w:t>
          </w:r>
        </w:p>
        <w:p w14:paraId="2F801148" w14:textId="7A593262" w:rsidR="00964659" w:rsidRDefault="00964659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49950" w:history="1">
            <w:r w:rsidRPr="007C2102">
              <w:rPr>
                <w:rStyle w:val="Hyperlink"/>
                <w:rFonts w:eastAsiaTheme="majorEastAsia"/>
                <w:noProof/>
              </w:rPr>
              <w:t>Câu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_Toc106049950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7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B546" w14:textId="689ABD8C" w:rsidR="00964659" w:rsidRDefault="00964659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49952" w:history="1">
            <w:r w:rsidRPr="007C2102">
              <w:rPr>
                <w:rStyle w:val="Hyperlink"/>
                <w:rFonts w:eastAsiaTheme="majorEastAsia"/>
                <w:noProof/>
              </w:rPr>
              <w:t>Câu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_Toc106049952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7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4094" w14:textId="5F07E127" w:rsidR="00964659" w:rsidRDefault="0096465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49954" w:history="1">
            <m:oMath>
              <m:r>
                <m:rPr>
                  <m:sty m:val="bi"/>
                </m:rPr>
                <w:rPr>
                  <w:rStyle w:val="Hyperlink"/>
                  <w:rFonts w:ascii="Cambria Math" w:eastAsiaTheme="majorEastAsia" w:hAnsi="Cambria Math"/>
                  <w:noProof/>
                  <w:lang w:val="vi-VN"/>
                </w:rPr>
                <m:t>1)A.X=B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_Toc106049954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7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5B3D" w14:textId="07D4EBC5" w:rsidR="00964659" w:rsidRDefault="00964659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49955" w:history="1">
            <m:oMath>
              <m:r>
                <m:rPr>
                  <m:sty m:val="bi"/>
                </m:rPr>
                <w:rPr>
                  <w:rStyle w:val="Hyperlink"/>
                  <w:rFonts w:ascii="Cambria Math" w:eastAsiaTheme="majorEastAsia" w:hAnsi="Cambria Math"/>
                  <w:noProof/>
                  <w:lang w:val="vi-VN"/>
                </w:rPr>
                <m:t>2)X.B=A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_Toc106049955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7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93EE" w14:textId="68F721A4" w:rsidR="00964659" w:rsidRDefault="00964659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49956" w:history="1">
            <w:r w:rsidRPr="007C2102">
              <w:rPr>
                <w:rStyle w:val="Hyperlink"/>
                <w:rFonts w:eastAsiaTheme="majorEastAsia"/>
                <w:noProof/>
              </w:rPr>
              <w:t>Bài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_Toc106049956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7F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DA5E" w14:textId="07933FA2" w:rsidR="00964659" w:rsidRDefault="00964659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49958" w:history="1">
            <w:r w:rsidRPr="007C2102">
              <w:rPr>
                <w:rStyle w:val="Hyperlink"/>
                <w:rFonts w:eastAsiaTheme="majorEastAsia"/>
                <w:noProof/>
              </w:rPr>
              <w:t>Bài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_Toc106049958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7F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617DF" w14:textId="20085711" w:rsidR="00964659" w:rsidRDefault="00964659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49959" w:history="1">
            <w:r w:rsidRPr="007C2102">
              <w:rPr>
                <w:rStyle w:val="Hyperlink"/>
                <w:rFonts w:eastAsiaTheme="majorEastAsia"/>
                <w:noProof/>
              </w:rPr>
              <w:t>Bài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_Toc106049959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7F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535F9" w14:textId="66C2EC50" w:rsidR="00964659" w:rsidRDefault="00964659">
          <w:r>
            <w:rPr>
              <w:b/>
              <w:bCs/>
              <w:noProof/>
            </w:rPr>
            <w:fldChar w:fldCharType="end"/>
          </w:r>
        </w:p>
      </w:sdtContent>
    </w:sdt>
    <w:p w14:paraId="4303F203" w14:textId="7CD9A819" w:rsidR="00857D43" w:rsidRDefault="00857D43" w:rsidP="00857D43">
      <w:pPr>
        <w:pStyle w:val="Heading1"/>
        <w:tabs>
          <w:tab w:val="clear" w:pos="720"/>
          <w:tab w:val="clear" w:pos="1134"/>
          <w:tab w:val="left" w:pos="1020"/>
        </w:tabs>
        <w:rPr>
          <w:szCs w:val="26"/>
          <w:lang w:val="vi-VN"/>
        </w:rPr>
      </w:pPr>
    </w:p>
    <w:p w14:paraId="3F11A69F" w14:textId="77777777" w:rsidR="00087F67" w:rsidRDefault="0015354E" w:rsidP="00087F67">
      <w:pPr>
        <w:pStyle w:val="Heading1"/>
        <w:rPr>
          <w:szCs w:val="26"/>
        </w:rPr>
      </w:pPr>
      <w:r w:rsidRPr="00857D43">
        <w:rPr>
          <w:lang w:val="vi-VN"/>
        </w:rPr>
        <w:br w:type="page"/>
      </w:r>
      <w:bookmarkStart w:id="0" w:name="_Toc106049950"/>
      <w:r w:rsidR="001B3CC2" w:rsidRPr="00C02F8E">
        <w:rPr>
          <w:szCs w:val="26"/>
        </w:rPr>
        <w:lastRenderedPageBreak/>
        <w:t>Câu 1:</w:t>
      </w:r>
      <w:bookmarkEnd w:id="0"/>
    </w:p>
    <w:p w14:paraId="20F0362D" w14:textId="4E6601F0" w:rsidR="00FF434D" w:rsidRPr="00087F67" w:rsidRDefault="00087F67" w:rsidP="00087F67">
      <w:pPr>
        <w:pStyle w:val="Heading1"/>
        <w:rPr>
          <w:szCs w:val="26"/>
        </w:rPr>
      </w:pPr>
      <w:r>
        <w:rPr>
          <w:szCs w:val="26"/>
        </w:rPr>
        <w:t xml:space="preserve">  </w:t>
      </w:r>
      <w:r w:rsidR="001B3CC2" w:rsidRPr="00C02F8E">
        <w:rPr>
          <w:szCs w:val="26"/>
        </w:rPr>
        <w:t xml:space="preserve"> </w:t>
      </w:r>
      <w:bookmarkStart w:id="1" w:name="_Toc106049951"/>
      <m:oMath>
        <m:r>
          <m:rPr>
            <m:sty m:val="bi"/>
          </m:rPr>
          <w:rPr>
            <w:rFonts w:ascii="Cambria Math" w:hAnsi="Cambria Math"/>
            <w:szCs w:val="26"/>
          </w:rPr>
          <m:t>A=</m:t>
        </m:r>
        <m:d>
          <m:dPr>
            <m:ctrlPr>
              <w:rPr>
                <w:rFonts w:ascii="Cambria Math" w:hAnsi="Cambria Math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88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mr>
            </m:m>
          </m:e>
        </m:d>
      </m:oMath>
      <w:bookmarkEnd w:id="1"/>
    </w:p>
    <w:p w14:paraId="66B0A090" w14:textId="7B64FDAE" w:rsidR="00FF434D" w:rsidRPr="00C02F8E" w:rsidRDefault="00FF434D" w:rsidP="00D038C8">
      <w:pPr>
        <w:spacing w:line="360" w:lineRule="auto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88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3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-3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88</m:t>
              </m:r>
            </m:e>
          </m:mr>
        </m:m>
      </m:oMath>
      <w:r w:rsidR="00485B6F" w:rsidRPr="00C02F8E">
        <w:rPr>
          <w:b/>
          <w:sz w:val="26"/>
          <w:szCs w:val="26"/>
        </w:rPr>
        <w:t xml:space="preserve"> </w:t>
      </w:r>
    </w:p>
    <w:p w14:paraId="12159E08" w14:textId="77777777" w:rsidR="00485B6F" w:rsidRPr="00C02F8E" w:rsidRDefault="00485B6F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Det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=2.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.2+3.0.0+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.1.88-0.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-88.0.2-2.1.3</m:t>
          </m:r>
        </m:oMath>
      </m:oMathPara>
    </w:p>
    <w:p w14:paraId="6190977D" w14:textId="7DBF9999" w:rsidR="00584936" w:rsidRPr="00104717" w:rsidRDefault="00104717" w:rsidP="00D038C8">
      <w:pPr>
        <w:spacing w:line="360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vi-VN"/>
          </w:rPr>
          <m:t>Det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  <w:lang w:val="vi-V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  <w:lang w:val="vi-VN"/>
          </w:rPr>
          <m:t>= -106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vi-VN"/>
          </w:rPr>
          <m:t xml:space="preserve"> </m:t>
        </m:r>
      </m:oMath>
    </w:p>
    <w:p w14:paraId="56F130B9" w14:textId="77777777" w:rsidR="00087F67" w:rsidRDefault="007B5490" w:rsidP="00FE5828">
      <w:pPr>
        <w:pStyle w:val="Heading1"/>
        <w:rPr>
          <w:szCs w:val="26"/>
        </w:rPr>
      </w:pPr>
      <w:bookmarkStart w:id="2" w:name="_Toc106049952"/>
      <w:r w:rsidRPr="00C02F8E">
        <w:rPr>
          <w:szCs w:val="26"/>
        </w:rPr>
        <w:t>Câu 2:</w:t>
      </w:r>
      <w:bookmarkEnd w:id="2"/>
    </w:p>
    <w:p w14:paraId="092D4114" w14:textId="3A65300D" w:rsidR="007B5490" w:rsidRPr="00C02F8E" w:rsidRDefault="007B5490" w:rsidP="00FE5828">
      <w:pPr>
        <w:pStyle w:val="Heading1"/>
        <w:rPr>
          <w:b w:val="0"/>
          <w:szCs w:val="26"/>
        </w:rPr>
      </w:pPr>
      <w:r w:rsidRPr="00C02F8E">
        <w:rPr>
          <w:szCs w:val="26"/>
        </w:rPr>
        <w:t xml:space="preserve"> </w:t>
      </w:r>
      <w:bookmarkStart w:id="3" w:name="_Toc106049953"/>
      <m:oMath>
        <m:r>
          <m:rPr>
            <m:sty m:val="bi"/>
          </m:rPr>
          <w:rPr>
            <w:rFonts w:ascii="Cambria Math" w:hAnsi="Cambria Math"/>
            <w:szCs w:val="26"/>
          </w:rPr>
          <m:t>A=</m:t>
        </m:r>
        <m:d>
          <m:dPr>
            <m:ctrlPr>
              <w:rPr>
                <w:rFonts w:ascii="Cambria Math" w:hAnsi="Cambria Math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88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6"/>
          </w:rPr>
          <m:t xml:space="preserve">                               </m:t>
        </m:r>
        <m:r>
          <m:rPr>
            <m:sty m:val="bi"/>
          </m:rPr>
          <w:rPr>
            <w:rFonts w:ascii="Cambria Math" w:hAnsi="Cambria Math"/>
            <w:szCs w:val="26"/>
          </w:rPr>
          <m:t>B=</m:t>
        </m:r>
        <m:d>
          <m:dPr>
            <m:ctrlPr>
              <w:rPr>
                <w:rFonts w:ascii="Cambria Math" w:hAnsi="Cambria Math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mr>
            </m:m>
          </m:e>
        </m:d>
      </m:oMath>
      <w:bookmarkEnd w:id="3"/>
    </w:p>
    <w:p w14:paraId="7D78D04C" w14:textId="0A988885" w:rsidR="005704A6" w:rsidRPr="00104717" w:rsidRDefault="005704A6" w:rsidP="00D038C8">
      <w:pPr>
        <w:spacing w:line="360" w:lineRule="auto"/>
        <w:rPr>
          <w:b/>
          <w:sz w:val="26"/>
          <w:szCs w:val="26"/>
        </w:rPr>
      </w:pPr>
    </w:p>
    <w:p w14:paraId="170FC882" w14:textId="42483B38" w:rsidR="005704A6" w:rsidRPr="00C02F8E" w:rsidRDefault="00104717" w:rsidP="00FE5828">
      <w:pPr>
        <w:pStyle w:val="Heading2"/>
        <w:rPr>
          <w:b/>
          <w:lang w:val="vi-VN"/>
        </w:rPr>
      </w:pPr>
      <w:bookmarkStart w:id="4" w:name="_Toc106049954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vi-VN"/>
            </w:rPr>
            <m:t>1)</m:t>
          </m:r>
          <m:r>
            <m:rPr>
              <m:sty m:val="bi"/>
            </m:rPr>
            <w:rPr>
              <w:rFonts w:ascii="Cambria Math" w:hAnsi="Cambria Math"/>
              <w:lang w:val="vi-VN"/>
            </w:rPr>
            <m:t>A.X=B</m:t>
          </m:r>
        </m:oMath>
      </m:oMathPara>
      <w:bookmarkEnd w:id="4"/>
    </w:p>
    <w:p w14:paraId="7F2D0D7F" w14:textId="39448480" w:rsidR="005704A6" w:rsidRPr="00C02F8E" w:rsidRDefault="005704A6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.B</m:t>
          </m:r>
        </m:oMath>
      </m:oMathPara>
    </w:p>
    <w:p w14:paraId="149C033C" w14:textId="070AD0A8" w:rsidR="005704A6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det A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  <w:lang w:val="vi-V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bookmarkStart w:id="5" w:name="_Hlk106002154"/>
    <w:p w14:paraId="63EEC9DB" w14:textId="25EB87ED" w:rsidR="001F3616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=1.(-3.2-0.88)=-6</m:t>
          </m:r>
        </m:oMath>
      </m:oMathPara>
      <w:bookmarkEnd w:id="5"/>
    </w:p>
    <w:p w14:paraId="44F37707" w14:textId="41347EF3" w:rsidR="00D00F03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=-1.(1.2-0.0)=-2</m:t>
          </m:r>
        </m:oMath>
      </m:oMathPara>
    </w:p>
    <w:p w14:paraId="0504BE45" w14:textId="36A2C69E" w:rsidR="0024676A" w:rsidRPr="00C02F8E" w:rsidRDefault="0024676A" w:rsidP="00D038C8">
      <w:pPr>
        <w:spacing w:line="360" w:lineRule="auto"/>
        <w:rPr>
          <w:b/>
          <w:sz w:val="26"/>
          <w:szCs w:val="26"/>
          <w:lang w:val="vi-VN"/>
        </w:rPr>
      </w:pPr>
    </w:p>
    <w:p w14:paraId="1EA1060E" w14:textId="3F39159D" w:rsidR="001F3616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88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=1.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1.88-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.0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 xml:space="preserve">=88                                                 </m:t>
          </m:r>
        </m:oMath>
      </m:oMathPara>
    </w:p>
    <w:p w14:paraId="30F5E0F6" w14:textId="472B378D" w:rsidR="0024676A" w:rsidRPr="00C02F8E" w:rsidRDefault="00156F6D" w:rsidP="00D038C8">
      <w:pPr>
        <w:spacing w:line="360" w:lineRule="auto"/>
        <w:rPr>
          <w:b/>
          <w:i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21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=-1.(3.2-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.88)=-94</m:t>
          </m:r>
        </m:oMath>
      </m:oMathPara>
    </w:p>
    <w:p w14:paraId="1A454FF7" w14:textId="2FE16539" w:rsidR="0024676A" w:rsidRPr="00C02F8E" w:rsidRDefault="0024676A" w:rsidP="00D038C8">
      <w:pPr>
        <w:spacing w:line="360" w:lineRule="auto"/>
        <w:ind w:left="2160" w:firstLine="720"/>
        <w:rPr>
          <w:b/>
          <w:sz w:val="26"/>
          <w:szCs w:val="26"/>
          <w:lang w:val="vi-VN"/>
        </w:rPr>
      </w:pPr>
    </w:p>
    <w:p w14:paraId="0BF1FC74" w14:textId="2784E284" w:rsidR="001F3616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22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=1.(2.2-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.0)=4</m:t>
          </m:r>
        </m:oMath>
      </m:oMathPara>
    </w:p>
    <w:p w14:paraId="348E74BF" w14:textId="7F77485F" w:rsidR="0024676A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23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88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=-1.(2.88-3.0)=-176</m:t>
          </m:r>
        </m:oMath>
      </m:oMathPara>
    </w:p>
    <w:p w14:paraId="32A4EB64" w14:textId="63014BF9" w:rsidR="0024676A" w:rsidRPr="00C02F8E" w:rsidRDefault="0024676A" w:rsidP="00D038C8">
      <w:pPr>
        <w:spacing w:line="360" w:lineRule="auto"/>
        <w:rPr>
          <w:b/>
          <w:sz w:val="26"/>
          <w:szCs w:val="26"/>
          <w:lang w:val="vi-VN"/>
        </w:rPr>
      </w:pPr>
    </w:p>
    <w:p w14:paraId="710EDDED" w14:textId="2EA74797" w:rsidR="001F3616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31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=1.(3.0-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 xml:space="preserve">)=-3                                               </m:t>
          </m:r>
        </m:oMath>
      </m:oMathPara>
    </w:p>
    <w:p w14:paraId="221C34BF" w14:textId="455F87E0" w:rsidR="0024676A" w:rsidRPr="00C02F8E" w:rsidRDefault="00156F6D" w:rsidP="00D038C8">
      <w:pPr>
        <w:spacing w:line="360" w:lineRule="auto"/>
        <w:rPr>
          <w:b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=-1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2.0-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.1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=-1</m:t>
          </m:r>
        </m:oMath>
      </m:oMathPara>
    </w:p>
    <w:p w14:paraId="6F8D68F6" w14:textId="0687CA18" w:rsidR="0024676A" w:rsidRPr="00C02F8E" w:rsidRDefault="0024676A" w:rsidP="00D038C8">
      <w:pPr>
        <w:spacing w:line="360" w:lineRule="auto"/>
        <w:rPr>
          <w:b/>
          <w:sz w:val="26"/>
          <w:szCs w:val="26"/>
          <w:lang w:val="vi-VN"/>
        </w:rPr>
      </w:pPr>
    </w:p>
    <w:p w14:paraId="66F5CC9B" w14:textId="2224221D" w:rsidR="0024676A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33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=1.(2.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-3.1)=-9</m:t>
          </m:r>
        </m:oMath>
      </m:oMathPara>
    </w:p>
    <w:p w14:paraId="192E9A23" w14:textId="37E0C578" w:rsidR="00E3158A" w:rsidRPr="00C02F8E" w:rsidRDefault="00E3158A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C=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88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-94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-176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-9</m:t>
                    </m:r>
                  </m:e>
                </m:mr>
              </m:m>
            </m:e>
          </m:d>
        </m:oMath>
      </m:oMathPara>
    </w:p>
    <w:p w14:paraId="3BD860C9" w14:textId="77777777" w:rsidR="00453660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-106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-94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-176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-9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47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-44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88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</m:e>
                </m:mr>
              </m:m>
            </m:e>
          </m:d>
        </m:oMath>
      </m:oMathPara>
    </w:p>
    <w:p w14:paraId="74F08F31" w14:textId="77777777" w:rsidR="00093D38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X=A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.B=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.1+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47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-2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.(-3)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.5+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47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-3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.2+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47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.4+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.1+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-2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.(-3)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.5+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-3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.2+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.4+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-44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.1+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88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-2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.(-3)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-44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.5+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88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-3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-44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.2+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88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.4+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.2</m:t>
                    </m:r>
                  </m:e>
                </m:mr>
              </m:m>
            </m:e>
          </m:d>
        </m:oMath>
      </m:oMathPara>
    </w:p>
    <w:p w14:paraId="28FF7CF1" w14:textId="77777777" w:rsidR="00B40ABE" w:rsidRPr="00C02F8E" w:rsidRDefault="00093D38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X=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-191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-249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197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23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-476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-959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106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273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53</m:t>
                        </m:r>
                      </m:den>
                    </m:f>
                  </m:e>
                </m:mr>
              </m:m>
            </m:e>
          </m:d>
        </m:oMath>
      </m:oMathPara>
    </w:p>
    <w:p w14:paraId="73E8536B" w14:textId="1FD34CE9" w:rsidR="00B40ABE" w:rsidRPr="00C02F8E" w:rsidRDefault="00104717" w:rsidP="00FE5828">
      <w:pPr>
        <w:pStyle w:val="Heading2"/>
        <w:rPr>
          <w:b/>
          <w:lang w:val="vi-VN"/>
        </w:rPr>
      </w:pPr>
      <w:bookmarkStart w:id="6" w:name="_Toc106049955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vi-VN"/>
            </w:rPr>
            <m:t>2)</m:t>
          </m:r>
          <m:r>
            <m:rPr>
              <m:sty m:val="bi"/>
            </m:rPr>
            <w:rPr>
              <w:rFonts w:ascii="Cambria Math" w:hAnsi="Cambria Math"/>
              <w:lang w:val="vi-VN"/>
            </w:rPr>
            <m:t>X.B=A</m:t>
          </m:r>
        </m:oMath>
      </m:oMathPara>
      <w:bookmarkEnd w:id="6"/>
    </w:p>
    <w:p w14:paraId="32D51CBE" w14:textId="28B295E7" w:rsidR="00B40ABE" w:rsidRPr="00C02F8E" w:rsidRDefault="00B40ABE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.A</m:t>
          </m:r>
        </m:oMath>
      </m:oMathPara>
    </w:p>
    <w:p w14:paraId="34BC7C04" w14:textId="51D77C83" w:rsidR="00B40ABE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det B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  <w:lang w:val="vi-V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vi-VN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52D09CC8" w14:textId="77777777" w:rsidR="00CE1D00" w:rsidRPr="00C02F8E" w:rsidRDefault="00CE1D00" w:rsidP="00D038C8">
      <w:pPr>
        <w:spacing w:line="360" w:lineRule="auto"/>
        <w:rPr>
          <w:b/>
          <w:sz w:val="26"/>
          <w:szCs w:val="26"/>
          <w:lang w:val="vi-VN"/>
        </w:rPr>
      </w:pPr>
    </w:p>
    <w:p w14:paraId="416B9849" w14:textId="4FB9139E" w:rsidR="00CE1D00" w:rsidRPr="00C02F8E" w:rsidRDefault="00156F6D" w:rsidP="00D038C8">
      <w:pPr>
        <w:spacing w:line="360" w:lineRule="auto"/>
        <w:rPr>
          <w:b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</m:mr>
          </m:m>
        </m:oMath>
      </m:oMathPara>
    </w:p>
    <w:p w14:paraId="70966CCD" w14:textId="77777777" w:rsidR="00104717" w:rsidRPr="00104717" w:rsidRDefault="00104717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6"/>
              <w:szCs w:val="26"/>
              <w:lang w:val="vi-VN"/>
            </w:rPr>
            <w:lastRenderedPageBreak/>
            <m:t>de</m:t>
          </m:r>
          <m:func>
            <m:funcPr>
              <m:ctrlPr>
                <w:rPr>
                  <w:rFonts w:ascii="Cambria Math" w:hAnsi="Cambria Math"/>
                  <w:b/>
                  <w:sz w:val="26"/>
                  <w:szCs w:val="26"/>
                  <w:lang w:val="vi-VN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t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B</m:t>
              </m:r>
            </m:e>
          </m:func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=1.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.2+5.4.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+2.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-2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.1-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.2-1.4.1-2.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-2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.5</m:t>
          </m:r>
        </m:oMath>
      </m:oMathPara>
    </w:p>
    <w:p w14:paraId="0A3264F3" w14:textId="7DC349D1" w:rsidR="00945425" w:rsidRPr="00104717" w:rsidRDefault="00104717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 xml:space="preserve">             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=-72</m:t>
          </m:r>
        </m:oMath>
      </m:oMathPara>
    </w:p>
    <w:p w14:paraId="00BD4DD2" w14:textId="77777777" w:rsidR="00CE1D00" w:rsidRPr="00C02F8E" w:rsidRDefault="00CE1D00" w:rsidP="00D038C8">
      <w:pPr>
        <w:spacing w:line="360" w:lineRule="auto"/>
        <w:rPr>
          <w:b/>
          <w:sz w:val="26"/>
          <w:szCs w:val="26"/>
          <w:lang w:val="vi-VN"/>
        </w:rPr>
      </w:pPr>
    </w:p>
    <w:p w14:paraId="445B8919" w14:textId="2F13CD17" w:rsidR="001F3616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=1.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-3.2-1.4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=-10</m:t>
          </m:r>
        </m:oMath>
      </m:oMathPara>
    </w:p>
    <w:p w14:paraId="3DEE7ADF" w14:textId="2101F86E" w:rsidR="00B40ABE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=-1.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-2.2-4.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-3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=-8</m:t>
          </m:r>
        </m:oMath>
      </m:oMathPara>
    </w:p>
    <w:p w14:paraId="00EC998D" w14:textId="77777777" w:rsidR="00B40ABE" w:rsidRPr="00C02F8E" w:rsidRDefault="00B40ABE" w:rsidP="00D038C8">
      <w:pPr>
        <w:spacing w:line="360" w:lineRule="auto"/>
        <w:rPr>
          <w:b/>
          <w:sz w:val="26"/>
          <w:szCs w:val="26"/>
          <w:lang w:val="vi-VN"/>
        </w:rPr>
      </w:pPr>
    </w:p>
    <w:p w14:paraId="4967B244" w14:textId="057ADE0D" w:rsidR="001F3616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=1.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-2.1-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-3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 xml:space="preserve">=-11                                                </m:t>
          </m:r>
        </m:oMath>
      </m:oMathPara>
    </w:p>
    <w:p w14:paraId="0FCB7637" w14:textId="5D5B9032" w:rsidR="00B40ABE" w:rsidRPr="00C02F8E" w:rsidRDefault="00B40ABE" w:rsidP="00D038C8">
      <w:pPr>
        <w:spacing w:line="360" w:lineRule="auto"/>
        <w:rPr>
          <w:b/>
          <w:i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21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=-1.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5.2-2.1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=-8</m:t>
          </m:r>
        </m:oMath>
      </m:oMathPara>
    </w:p>
    <w:p w14:paraId="0B82D41B" w14:textId="77777777" w:rsidR="00B40ABE" w:rsidRPr="00C02F8E" w:rsidRDefault="00B40ABE" w:rsidP="00D038C8">
      <w:pPr>
        <w:spacing w:line="360" w:lineRule="auto"/>
        <w:ind w:left="2160" w:firstLine="720"/>
        <w:rPr>
          <w:b/>
          <w:sz w:val="26"/>
          <w:szCs w:val="26"/>
          <w:lang w:val="vi-VN"/>
        </w:rPr>
      </w:pPr>
    </w:p>
    <w:p w14:paraId="17275D3D" w14:textId="2BDB9BDF" w:rsidR="001F3616" w:rsidRPr="00C02F8E" w:rsidRDefault="00156F6D" w:rsidP="00D038C8">
      <w:pPr>
        <w:spacing w:line="360" w:lineRule="auto"/>
        <w:rPr>
          <w:b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22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1.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1.2-2.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=8</m:t>
          </m:r>
        </m:oMath>
      </m:oMathPara>
    </w:p>
    <w:p w14:paraId="350FD0A9" w14:textId="37B10BA6" w:rsidR="00B40ABE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23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=-1.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1.1-5.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-3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=-16</m:t>
          </m:r>
        </m:oMath>
      </m:oMathPara>
    </w:p>
    <w:p w14:paraId="3AC4B21B" w14:textId="77777777" w:rsidR="00B40ABE" w:rsidRPr="00C02F8E" w:rsidRDefault="00B40ABE" w:rsidP="00D038C8">
      <w:pPr>
        <w:spacing w:line="360" w:lineRule="auto"/>
        <w:rPr>
          <w:b/>
          <w:sz w:val="26"/>
          <w:szCs w:val="26"/>
          <w:lang w:val="vi-VN"/>
        </w:rPr>
      </w:pPr>
    </w:p>
    <w:p w14:paraId="3E9C678D" w14:textId="239DDFE6" w:rsidR="001F3616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31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=1.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5.4-2.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-3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 xml:space="preserve">=26                                          </m:t>
          </m:r>
        </m:oMath>
      </m:oMathPara>
    </w:p>
    <w:p w14:paraId="26F19BAD" w14:textId="5C3F243C" w:rsidR="00B40ABE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=-1.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1.4-2.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-2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=-8</m:t>
          </m:r>
        </m:oMath>
      </m:oMathPara>
    </w:p>
    <w:p w14:paraId="1DEE002F" w14:textId="77777777" w:rsidR="00B40ABE" w:rsidRPr="00C02F8E" w:rsidRDefault="00B40ABE" w:rsidP="00D038C8">
      <w:pPr>
        <w:spacing w:line="360" w:lineRule="auto"/>
        <w:rPr>
          <w:b/>
          <w:sz w:val="26"/>
          <w:szCs w:val="26"/>
          <w:lang w:val="vi-VN"/>
        </w:rPr>
      </w:pPr>
    </w:p>
    <w:p w14:paraId="4E89D7BA" w14:textId="76B4178C" w:rsidR="00B40ABE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33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=1.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1.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-5.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-2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=7</m:t>
          </m:r>
        </m:oMath>
      </m:oMathPara>
    </w:p>
    <w:p w14:paraId="1925CD72" w14:textId="7DA269D4" w:rsidR="00B40ABE" w:rsidRPr="00C02F8E" w:rsidRDefault="00B40ABE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C=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7</m:t>
                    </m:r>
                  </m:e>
                </m:mr>
              </m:m>
            </m:e>
          </m:d>
        </m:oMath>
      </m:oMathPara>
    </w:p>
    <w:p w14:paraId="5A473DD8" w14:textId="2C1FA2C8" w:rsidR="00B40ABE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-72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7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-13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72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72</m:t>
                        </m:r>
                      </m:den>
                    </m:f>
                  </m:e>
                </m:mr>
              </m:m>
            </m:e>
          </m:d>
        </m:oMath>
      </m:oMathPara>
    </w:p>
    <w:p w14:paraId="7A1C607B" w14:textId="72C096E6" w:rsidR="00B40ABE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X=B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.A=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.2+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.1+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-13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.3+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-3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-13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.88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.(-1)+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.0+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-13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.2+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.1+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.3+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-3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.88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.(-1)+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.0+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72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.2+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.1+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72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72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.3+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-3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72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.88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72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.(-1)+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.0+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72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.2</m:t>
                    </m:r>
                  </m:e>
                </m:mr>
              </m:m>
            </m:e>
          </m:d>
        </m:oMath>
      </m:oMathPara>
    </w:p>
    <w:p w14:paraId="27062710" w14:textId="77777777" w:rsidR="00CC12A0" w:rsidRPr="00C02F8E" w:rsidRDefault="00B40ABE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X=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-1141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-31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19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36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-631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72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-25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vi-VN"/>
                          </w:rPr>
                          <m:t>72</m:t>
                        </m:r>
                      </m:den>
                    </m:f>
                  </m:e>
                </m:mr>
              </m:m>
            </m:e>
          </m:d>
        </m:oMath>
      </m:oMathPara>
    </w:p>
    <w:p w14:paraId="22EE0F37" w14:textId="77777777" w:rsidR="00087F67" w:rsidRDefault="00CC12A0" w:rsidP="00FE5828">
      <w:pPr>
        <w:pStyle w:val="Heading1"/>
        <w:rPr>
          <w:szCs w:val="26"/>
        </w:rPr>
      </w:pPr>
      <w:bookmarkStart w:id="7" w:name="_Toc106049956"/>
      <w:r w:rsidRPr="00C02F8E">
        <w:rPr>
          <w:szCs w:val="26"/>
        </w:rPr>
        <w:t>Bài 3:</w:t>
      </w:r>
      <w:bookmarkEnd w:id="7"/>
      <w:r w:rsidR="001E384F" w:rsidRPr="00C02F8E">
        <w:rPr>
          <w:szCs w:val="26"/>
        </w:rPr>
        <w:t xml:space="preserve"> </w:t>
      </w:r>
    </w:p>
    <w:p w14:paraId="5A3E7B26" w14:textId="7DE7066A" w:rsidR="00B80C07" w:rsidRPr="00C02F8E" w:rsidRDefault="00B80C07" w:rsidP="00FE5828">
      <w:pPr>
        <w:pStyle w:val="Heading1"/>
        <w:rPr>
          <w:b w:val="0"/>
          <w:szCs w:val="26"/>
        </w:rPr>
      </w:pPr>
      <w:bookmarkStart w:id="8" w:name="_Toc106049957"/>
      <w:r w:rsidRPr="00C02F8E">
        <w:rPr>
          <w:szCs w:val="26"/>
        </w:rPr>
        <w:t>Trong không gian R3 vector v</w:t>
      </w:r>
      <w:proofErr w:type="gramStart"/>
      <w:r w:rsidRPr="00C02F8E">
        <w:rPr>
          <w:szCs w:val="26"/>
        </w:rPr>
        <w:t>=(</w:t>
      </w:r>
      <w:proofErr w:type="gramEnd"/>
      <w:r w:rsidRPr="00C02F8E">
        <w:rPr>
          <w:szCs w:val="26"/>
        </w:rPr>
        <w:t>2,4,-1) và cơ sở</w:t>
      </w:r>
      <w:bookmarkEnd w:id="8"/>
      <w:r w:rsidRPr="00C02F8E">
        <w:rPr>
          <w:szCs w:val="26"/>
        </w:rPr>
        <w:t xml:space="preserve"> </w:t>
      </w:r>
    </w:p>
    <w:p w14:paraId="1FF25497" w14:textId="0B531C1E" w:rsidR="00CA7D27" w:rsidRPr="00C02F8E" w:rsidRDefault="00B80C07" w:rsidP="00D038C8">
      <w:pPr>
        <w:spacing w:line="360" w:lineRule="auto"/>
        <w:rPr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1,2,3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1,-2,0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=(5,2,1)</m:t>
              </m:r>
            </m:e>
          </m:d>
        </m:oMath>
      </m:oMathPara>
    </w:p>
    <w:p w14:paraId="684CEA23" w14:textId="344DE62D" w:rsidR="00CA7D27" w:rsidRPr="00C02F8E" w:rsidRDefault="00B80C07" w:rsidP="00D038C8">
      <w:pPr>
        <w:spacing w:line="360" w:lineRule="auto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ab/>
      </w:r>
      <w:r w:rsidRPr="00C02F8E">
        <w:rPr>
          <w:b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</m:mr>
            </m:m>
          </m:e>
        </m:d>
      </m:oMath>
    </w:p>
    <w:p w14:paraId="2B842118" w14:textId="2C72D21C" w:rsidR="00791805" w:rsidRPr="00C02F8E" w:rsidRDefault="00791805" w:rsidP="00D038C8">
      <w:pPr>
        <w:spacing w:line="360" w:lineRule="auto"/>
        <w:rPr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v=a.</m:t>
          </m:r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+b.</m:t>
          </m:r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+c.</m:t>
          </m:r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</m:oMath>
      </m:oMathPara>
    </w:p>
    <w:p w14:paraId="4BF34706" w14:textId="70A5FC76" w:rsidR="00791805" w:rsidRPr="00C02F8E" w:rsidRDefault="00791805" w:rsidP="00D038C8">
      <w:pPr>
        <w:spacing w:line="360" w:lineRule="auto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sym w:font="Wingdings" w:char="F0F3"/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=a.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u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>+b.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u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>+c.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u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</w:p>
    <w:p w14:paraId="2AD31F59" w14:textId="63A1DFAC" w:rsidR="00791805" w:rsidRPr="00C02F8E" w:rsidRDefault="00791805" w:rsidP="00D038C8">
      <w:pPr>
        <w:spacing w:line="360" w:lineRule="auto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sym w:font="Wingdings" w:char="F0F3"/>
      </w:r>
      <m:oMath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=a.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+b.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+c.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14:paraId="2DAE46CC" w14:textId="1280ABDE" w:rsidR="00B40ABE" w:rsidRPr="00C02F8E" w:rsidRDefault="00275115" w:rsidP="00D038C8">
      <w:pPr>
        <w:spacing w:line="360" w:lineRule="auto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sym w:font="Wingdings" w:char="F0F3"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a+b+5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c=2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a-2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b+2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c=4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a         +c=-1</m:t>
                </m:r>
              </m:e>
            </m:eqArr>
          </m:e>
        </m:d>
      </m:oMath>
      <w:r w:rsidR="00A003B6" w:rsidRPr="00C02F8E">
        <w:rPr>
          <w:b/>
          <w:sz w:val="26"/>
          <w:szCs w:val="26"/>
        </w:rPr>
        <w:t xml:space="preserve">    (1)</w:t>
      </w:r>
    </w:p>
    <w:p w14:paraId="0E2EB044" w14:textId="77777777" w:rsidR="001B25CF" w:rsidRPr="00C02F8E" w:rsidRDefault="001B25CF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A=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</m:mr>
              </m:m>
            </m:e>
          </m:d>
        </m:oMath>
      </m:oMathPara>
    </w:p>
    <w:p w14:paraId="5B851292" w14:textId="77777777" w:rsidR="001B25CF" w:rsidRPr="00C02F8E" w:rsidRDefault="00156F6D" w:rsidP="00D038C8">
      <w:pPr>
        <w:spacing w:line="360" w:lineRule="auto"/>
        <w:rPr>
          <w:b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e>
            </m:mr>
          </m:m>
        </m:oMath>
      </m:oMathPara>
    </w:p>
    <w:p w14:paraId="66113B3D" w14:textId="0797F26E" w:rsidR="001B25CF" w:rsidRPr="00C02F8E" w:rsidRDefault="00104717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6"/>
              <w:szCs w:val="26"/>
              <w:lang w:val="vi-VN"/>
            </w:rPr>
            <m:t xml:space="preserve">          </m:t>
          </m:r>
          <m:r>
            <m:rPr>
              <m:sty m:val="b"/>
            </m:rPr>
            <w:rPr>
              <w:rFonts w:ascii="Cambria Math" w:hAnsi="Cambria Math"/>
              <w:sz w:val="26"/>
              <w:szCs w:val="26"/>
              <w:lang w:val="vi-VN"/>
            </w:rPr>
            <m:t>det A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=1.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-2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.1+1.2.3+5.2.0-3.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-2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.5-0.2.1-1.2.1</m:t>
          </m:r>
        </m:oMath>
      </m:oMathPara>
    </w:p>
    <w:p w14:paraId="619BB683" w14:textId="387B5C60" w:rsidR="00A003B6" w:rsidRPr="00C02F8E" w:rsidRDefault="001B25CF" w:rsidP="00D038C8">
      <w:pPr>
        <w:spacing w:line="360" w:lineRule="auto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 </w:t>
      </w:r>
      <w:r w:rsidRPr="00C02F8E">
        <w:rPr>
          <w:b/>
          <w:sz w:val="26"/>
          <w:szCs w:val="26"/>
        </w:rPr>
        <w:tab/>
        <w:t xml:space="preserve">      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det 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A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vi-VN"/>
          </w:rPr>
          <m:t>=32</m:t>
        </m:r>
      </m:oMath>
      <w:r w:rsidR="00A003B6" w:rsidRPr="00C02F8E">
        <w:rPr>
          <w:b/>
          <w:sz w:val="26"/>
          <w:szCs w:val="26"/>
        </w:rPr>
        <w:t xml:space="preserve"> </w:t>
      </w:r>
      <w:proofErr w:type="gramStart"/>
      <w:r w:rsidR="00A003B6" w:rsidRPr="00C02F8E">
        <w:rPr>
          <w:b/>
          <w:sz w:val="26"/>
          <w:szCs w:val="26"/>
        </w:rPr>
        <w:t>( áp</w:t>
      </w:r>
      <w:proofErr w:type="gramEnd"/>
      <w:r w:rsidR="00A003B6" w:rsidRPr="00C02F8E">
        <w:rPr>
          <w:b/>
          <w:sz w:val="26"/>
          <w:szCs w:val="26"/>
        </w:rPr>
        <w:t xml:space="preserve"> dụng quy tắc 6 đường chéo)</w:t>
      </w:r>
    </w:p>
    <w:p w14:paraId="49C5172D" w14:textId="77777777" w:rsidR="00A003B6" w:rsidRPr="00C02F8E" w:rsidRDefault="00A003B6" w:rsidP="00D038C8">
      <w:pPr>
        <w:spacing w:line="360" w:lineRule="auto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>Giải (1) bằng quy tắc Cramer:</w:t>
      </w:r>
    </w:p>
    <w:p w14:paraId="3337189F" w14:textId="77777777" w:rsidR="00A003B6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</m:mr>
              </m:m>
            </m:e>
          </m:d>
        </m:oMath>
      </m:oMathPara>
    </w:p>
    <w:p w14:paraId="2F9E6338" w14:textId="51E96213" w:rsidR="00A003B6" w:rsidRPr="00C02F8E" w:rsidRDefault="00156F6D" w:rsidP="00D038C8">
      <w:pPr>
        <w:spacing w:line="360" w:lineRule="auto"/>
        <w:rPr>
          <w:b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e>
            </m:mr>
          </m:m>
        </m:oMath>
      </m:oMathPara>
    </w:p>
    <w:p w14:paraId="6A513541" w14:textId="21A666C0" w:rsidR="00A003B6" w:rsidRPr="00C02F8E" w:rsidRDefault="00A003B6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6"/>
              <w:szCs w:val="26"/>
              <w:lang w:val="vi-VN"/>
            </w:rPr>
            <m:t xml:space="preserve">det </m:t>
          </m:r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=2.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-2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.1+1.2.(-1)+5.4.0-(-1).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-2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.5-0.2.2-1.4.1</m:t>
          </m:r>
        </m:oMath>
      </m:oMathPara>
    </w:p>
    <w:p w14:paraId="4874FD9E" w14:textId="350DDD14" w:rsidR="00A003B6" w:rsidRPr="00C02F8E" w:rsidRDefault="00A003B6" w:rsidP="00D038C8">
      <w:pPr>
        <w:spacing w:line="360" w:lineRule="auto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 </w:t>
      </w:r>
      <w:r w:rsidRPr="00C02F8E">
        <w:rPr>
          <w:b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det 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vi-VN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  <w:lang w:val="vi-VN"/>
          </w:rPr>
          <m:t>=-20</m:t>
        </m:r>
      </m:oMath>
      <w:r w:rsidRPr="00C02F8E">
        <w:rPr>
          <w:b/>
          <w:sz w:val="26"/>
          <w:szCs w:val="26"/>
        </w:rPr>
        <w:t xml:space="preserve"> </w:t>
      </w:r>
      <w:proofErr w:type="gramStart"/>
      <w:r w:rsidRPr="00C02F8E">
        <w:rPr>
          <w:b/>
          <w:sz w:val="26"/>
          <w:szCs w:val="26"/>
        </w:rPr>
        <w:t>( áp</w:t>
      </w:r>
      <w:proofErr w:type="gramEnd"/>
      <w:r w:rsidRPr="00C02F8E">
        <w:rPr>
          <w:b/>
          <w:sz w:val="26"/>
          <w:szCs w:val="26"/>
        </w:rPr>
        <w:t xml:space="preserve"> dụng quy tắc 6 đường chéo)</w:t>
      </w:r>
    </w:p>
    <w:p w14:paraId="4C26D8DA" w14:textId="3A10A821" w:rsidR="00683DCE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</m:mr>
              </m:m>
            </m:e>
          </m:d>
        </m:oMath>
      </m:oMathPara>
    </w:p>
    <w:p w14:paraId="095A0282" w14:textId="3FC95461" w:rsidR="00683DCE" w:rsidRPr="00C02F8E" w:rsidRDefault="00156F6D" w:rsidP="00D038C8">
      <w:pPr>
        <w:spacing w:line="360" w:lineRule="auto"/>
        <w:rPr>
          <w:b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-1</m:t>
                </m:r>
              </m:e>
            </m:mr>
          </m:m>
        </m:oMath>
      </m:oMathPara>
    </w:p>
    <w:p w14:paraId="5D1EEA80" w14:textId="06676C30" w:rsidR="00683DCE" w:rsidRPr="00C02F8E" w:rsidRDefault="00683DCE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6"/>
              <w:szCs w:val="26"/>
              <w:lang w:val="vi-VN"/>
            </w:rPr>
            <m:t xml:space="preserve">det </m:t>
          </m:r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=1.4.1+2.2.3+5.2.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-3.4.5-(-1).2.1-1.2.2</m:t>
          </m:r>
        </m:oMath>
      </m:oMathPara>
    </w:p>
    <w:p w14:paraId="06170FF6" w14:textId="598535F3" w:rsidR="00683DCE" w:rsidRPr="00C02F8E" w:rsidRDefault="00683DCE" w:rsidP="00D038C8">
      <w:pPr>
        <w:spacing w:line="360" w:lineRule="auto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 </w:t>
      </w:r>
      <w:r w:rsidRPr="00C02F8E">
        <w:rPr>
          <w:b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det 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vi-VN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  <w:lang w:val="vi-VN"/>
          </w:rPr>
          <m:t>=-56</m:t>
        </m:r>
      </m:oMath>
      <w:r w:rsidRPr="00C02F8E">
        <w:rPr>
          <w:b/>
          <w:sz w:val="26"/>
          <w:szCs w:val="26"/>
        </w:rPr>
        <w:t xml:space="preserve"> </w:t>
      </w:r>
      <w:proofErr w:type="gramStart"/>
      <w:r w:rsidRPr="00C02F8E">
        <w:rPr>
          <w:b/>
          <w:sz w:val="26"/>
          <w:szCs w:val="26"/>
        </w:rPr>
        <w:t>( áp</w:t>
      </w:r>
      <w:proofErr w:type="gramEnd"/>
      <w:r w:rsidRPr="00C02F8E">
        <w:rPr>
          <w:b/>
          <w:sz w:val="26"/>
          <w:szCs w:val="26"/>
        </w:rPr>
        <w:t xml:space="preserve"> dụng quy tắc 6 đường chéo)</w:t>
      </w:r>
    </w:p>
    <w:p w14:paraId="6629B455" w14:textId="00E700EB" w:rsidR="00326398" w:rsidRPr="00C02F8E" w:rsidRDefault="00156F6D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lang w:val="vi-VN"/>
                      </w:rPr>
                      <m:t>-1</m:t>
                    </m:r>
                  </m:e>
                </m:mr>
              </m:m>
            </m:e>
          </m:d>
        </m:oMath>
      </m:oMathPara>
    </w:p>
    <w:p w14:paraId="68F80DAC" w14:textId="4DE456B9" w:rsidR="00326398" w:rsidRPr="00C02F8E" w:rsidRDefault="00156F6D" w:rsidP="00D038C8">
      <w:pPr>
        <w:spacing w:line="360" w:lineRule="auto"/>
        <w:rPr>
          <w:b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e>
            </m:mr>
          </m:m>
        </m:oMath>
      </m:oMathPara>
    </w:p>
    <w:p w14:paraId="0F3175CD" w14:textId="51657CCD" w:rsidR="00326398" w:rsidRPr="00C02F8E" w:rsidRDefault="00326398" w:rsidP="00D038C8">
      <w:pPr>
        <w:spacing w:line="360" w:lineRule="auto"/>
        <w:rPr>
          <w:b/>
          <w:sz w:val="26"/>
          <w:szCs w:val="26"/>
          <w:lang w:val="vi-VN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6"/>
              <w:szCs w:val="26"/>
              <w:lang w:val="vi-VN"/>
            </w:rPr>
            <m:t xml:space="preserve">det </m:t>
          </m:r>
          <m:sSub>
            <m:sSub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=1.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-2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vi-VN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vi-VN"/>
            </w:rPr>
            <m:t>+1.4.3+2.2.0-3.(-2).2-0.4.1-(-1).2.1</m:t>
          </m:r>
        </m:oMath>
      </m:oMathPara>
    </w:p>
    <w:p w14:paraId="7780E5AD" w14:textId="4A221AFE" w:rsidR="00326398" w:rsidRPr="00C02F8E" w:rsidRDefault="00326398" w:rsidP="00D038C8">
      <w:pPr>
        <w:spacing w:line="360" w:lineRule="auto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 </w:t>
      </w:r>
      <w:r w:rsidRPr="00C02F8E">
        <w:rPr>
          <w:b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det 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vi-VN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  <w:lang w:val="vi-VN"/>
          </w:rPr>
          <m:t>=28</m:t>
        </m:r>
      </m:oMath>
      <w:r w:rsidRPr="00C02F8E">
        <w:rPr>
          <w:b/>
          <w:sz w:val="26"/>
          <w:szCs w:val="26"/>
        </w:rPr>
        <w:t xml:space="preserve"> </w:t>
      </w:r>
      <w:proofErr w:type="gramStart"/>
      <w:r w:rsidRPr="00C02F8E">
        <w:rPr>
          <w:b/>
          <w:sz w:val="26"/>
          <w:szCs w:val="26"/>
        </w:rPr>
        <w:t>( áp</w:t>
      </w:r>
      <w:proofErr w:type="gramEnd"/>
      <w:r w:rsidRPr="00C02F8E">
        <w:rPr>
          <w:b/>
          <w:sz w:val="26"/>
          <w:szCs w:val="26"/>
        </w:rPr>
        <w:t xml:space="preserve"> dụng quy tắc 6 đường chéo)</w:t>
      </w:r>
    </w:p>
    <w:p w14:paraId="379E78B7" w14:textId="77777777" w:rsidR="007D0A70" w:rsidRPr="00C02F8E" w:rsidRDefault="007D0A70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 xml:space="preserve">a= 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det 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det A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-20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32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-5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8</m:t>
              </m:r>
            </m:den>
          </m:f>
        </m:oMath>
      </m:oMathPara>
    </w:p>
    <w:p w14:paraId="188207FE" w14:textId="7C30F096" w:rsidR="007D0A70" w:rsidRPr="00C02F8E" w:rsidRDefault="007D0A70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 xml:space="preserve">b= 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det 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det A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-56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32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-7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4</m:t>
              </m:r>
            </m:den>
          </m:f>
        </m:oMath>
      </m:oMathPara>
    </w:p>
    <w:p w14:paraId="4723757C" w14:textId="262D386F" w:rsidR="007D0A70" w:rsidRPr="00C02F8E" w:rsidRDefault="007D0A70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 xml:space="preserve">c= 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det 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vi-VN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det A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32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8</m:t>
              </m:r>
            </m:den>
          </m:f>
        </m:oMath>
      </m:oMathPara>
    </w:p>
    <w:p w14:paraId="503395CE" w14:textId="00906333" w:rsidR="00ED6894" w:rsidRPr="00C02F8E" w:rsidRDefault="00FE5828" w:rsidP="00FE5828">
      <w:pPr>
        <w:pStyle w:val="Heading1"/>
        <w:rPr>
          <w:b w:val="0"/>
          <w:szCs w:val="26"/>
        </w:rPr>
      </w:pPr>
      <w:bookmarkStart w:id="9" w:name="_Toc106049958"/>
      <w:r>
        <w:rPr>
          <w:szCs w:val="26"/>
        </w:rPr>
        <w:t>Bài</w:t>
      </w:r>
      <w:r w:rsidR="00ED6894" w:rsidRPr="00C02F8E">
        <w:rPr>
          <w:szCs w:val="26"/>
        </w:rPr>
        <w:t xml:space="preserve"> 4:</w:t>
      </w:r>
      <w:bookmarkEnd w:id="9"/>
    </w:p>
    <w:p w14:paraId="277A4CE0" w14:textId="54B20FF6" w:rsidR="00ED6894" w:rsidRPr="00C02F8E" w:rsidRDefault="00ED6894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Ma trận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A=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88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</m:m>
          </m:e>
        </m:d>
      </m:oMath>
    </w:p>
    <w:p w14:paraId="24839915" w14:textId="77777777" w:rsidR="00F33887" w:rsidRPr="00C02F8E" w:rsidRDefault="00ED6894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>Tacó</w:t>
      </w:r>
      <w:r w:rsidR="00F33887" w:rsidRPr="00C02F8E">
        <w:rPr>
          <w:b/>
          <w:sz w:val="26"/>
          <w:szCs w:val="26"/>
        </w:rPr>
        <w:t>: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A-λ.I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3=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88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-λ.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14:paraId="24091ACF" w14:textId="77777777" w:rsidR="00F33887" w:rsidRPr="00C02F8E" w:rsidRDefault="00F33887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lastRenderedPageBreak/>
        <w:t xml:space="preserve">                          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=   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2-λ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-3-λ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88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2-λ</m:t>
                  </m:r>
                </m:e>
              </m:mr>
            </m:m>
          </m:e>
        </m:d>
      </m:oMath>
    </w:p>
    <w:p w14:paraId="5F2E7790" w14:textId="77777777" w:rsidR="00F33887" w:rsidRPr="00C02F8E" w:rsidRDefault="00F33887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Phương trình đặc trưng là </w:t>
      </w:r>
    </w:p>
    <w:p w14:paraId="254296D6" w14:textId="77777777" w:rsidR="00F33887" w:rsidRPr="00C02F8E" w:rsidRDefault="00F33887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det 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A-λ.I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2-λ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-3-λ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88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2-λ</m:t>
                  </m:r>
                </m:e>
              </m:mr>
            </m:m>
          </m:e>
        </m:d>
      </m:oMath>
      <w:r w:rsidRPr="00C02F8E">
        <w:rPr>
          <w:b/>
          <w:sz w:val="26"/>
          <w:szCs w:val="26"/>
        </w:rPr>
        <w:t xml:space="preserve"> = 0</w:t>
      </w:r>
    </w:p>
    <w:p w14:paraId="51918CA5" w14:textId="77777777" w:rsidR="00F33887" w:rsidRPr="00C02F8E" w:rsidRDefault="00F33887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>Áp dụng quy tắc 6 đường chéo</w:t>
      </w:r>
    </w:p>
    <w:p w14:paraId="4B001918" w14:textId="77777777" w:rsidR="00403D9E" w:rsidRPr="00C02F8E" w:rsidRDefault="00403D9E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de</m:t>
        </m:r>
        <m:func>
          <m:funcPr>
            <m:ctrlPr>
              <w:rPr>
                <w:rFonts w:ascii="Cambria Math" w:hAnsi="Cambria Math"/>
                <w:b/>
                <w:sz w:val="26"/>
                <w:szCs w:val="2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t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A-λ.I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-λ+2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.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-λ-3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.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-λ+2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++3.0.0+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.1.88-0.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-λ-3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.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-88.0.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2-λ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-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-λ+2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.1.3</m:t>
        </m:r>
      </m:oMath>
      <w:r w:rsidRPr="00C02F8E">
        <w:rPr>
          <w:b/>
          <w:sz w:val="26"/>
          <w:szCs w:val="26"/>
        </w:rPr>
        <w:t xml:space="preserve"> </w:t>
      </w:r>
    </w:p>
    <w:p w14:paraId="7C231345" w14:textId="77777777" w:rsidR="00403D9E" w:rsidRPr="00C02F8E" w:rsidRDefault="00403D9E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 xml:space="preserve">det 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A-λ.I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+11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λ-106</m:t>
          </m:r>
        </m:oMath>
      </m:oMathPara>
    </w:p>
    <w:p w14:paraId="601A58CD" w14:textId="223A6C38" w:rsidR="00403D9E" w:rsidRPr="00C02F8E" w:rsidRDefault="00403D9E" w:rsidP="00D038C8">
      <w:pPr>
        <w:spacing w:line="360" w:lineRule="auto"/>
        <w:jc w:val="both"/>
        <w:rPr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 xml:space="preserve"> λ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1≈-5.144</m:t>
          </m:r>
        </m:oMath>
      </m:oMathPara>
    </w:p>
    <w:p w14:paraId="146AA26A" w14:textId="41ACBE6D" w:rsidR="00403D9E" w:rsidRPr="00C02F8E" w:rsidRDefault="00403D9E" w:rsidP="00D038C8">
      <w:pPr>
        <w:spacing w:line="360" w:lineRule="auto"/>
        <w:jc w:val="both"/>
        <w:rPr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λ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3≈3.072+3.342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i</m:t>
          </m:r>
        </m:oMath>
      </m:oMathPara>
    </w:p>
    <w:p w14:paraId="0118AFC5" w14:textId="6DE0199A" w:rsidR="00775099" w:rsidRPr="00C02F8E" w:rsidRDefault="00775099" w:rsidP="00D038C8">
      <w:pPr>
        <w:spacing w:line="360" w:lineRule="auto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Ma trận A có các vector trị riêng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λ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1≈-5.144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1=1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, λ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2≈3.072-3.342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i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2=1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, λ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3≈3.072+3.342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i(r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3=1)</m:t>
        </m:r>
      </m:oMath>
    </w:p>
    <w:p w14:paraId="49432939" w14:textId="4421188E" w:rsidR="00775099" w:rsidRPr="00C02F8E" w:rsidRDefault="00775099" w:rsidP="00D038C8">
      <w:pPr>
        <w:pStyle w:val="ListParagraph"/>
        <w:numPr>
          <w:ilvl w:val="0"/>
          <w:numId w:val="34"/>
        </w:numPr>
        <w:spacing w:line="360" w:lineRule="auto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Với </w:t>
      </w:r>
      <w:r w:rsidR="003E27C7" w:rsidRPr="00C02F8E">
        <w:rPr>
          <w:b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λ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1≈-5.144</m:t>
        </m:r>
      </m:oMath>
      <w:r w:rsidRPr="00C02F8E">
        <w:rPr>
          <w:b/>
          <w:i/>
          <w:sz w:val="26"/>
          <w:szCs w:val="26"/>
        </w:rPr>
        <w:t xml:space="preserve">, </w:t>
      </w:r>
      <w:r w:rsidRPr="00C02F8E">
        <w:rPr>
          <w:b/>
          <w:iCs/>
          <w:sz w:val="26"/>
          <w:szCs w:val="26"/>
        </w:rPr>
        <w:t>ta có E</w:t>
      </w:r>
      <w:r w:rsidRPr="00C02F8E">
        <w:rPr>
          <w:sz w:val="26"/>
          <w:szCs w:val="26"/>
        </w:rPr>
        <w:t xml:space="preserve"> </w:t>
      </w:r>
      <w:r w:rsidRPr="00C02F8E">
        <w:rPr>
          <w:b/>
          <w:iCs/>
          <w:sz w:val="26"/>
          <w:szCs w:val="26"/>
        </w:rPr>
        <w:t>λ1=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{x ∈R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 |</m:t>
        </m:r>
        <m:d>
          <m:dPr>
            <m:ctrlPr>
              <w:rPr>
                <w:rFonts w:ascii="Cambria Math" w:hAnsi="Cambria Math"/>
                <w:b/>
                <w:i/>
                <w:iCs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A-λ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1.I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=0}</m:t>
        </m:r>
      </m:oMath>
      <w:r w:rsidRPr="00C02F8E">
        <w:rPr>
          <w:b/>
          <w:iCs/>
          <w:sz w:val="26"/>
          <w:szCs w:val="26"/>
        </w:rPr>
        <w:t xml:space="preserve"> </w:t>
      </w:r>
    </w:p>
    <w:p w14:paraId="4656B413" w14:textId="1DEF5F5E" w:rsidR="00775099" w:rsidRPr="00C02F8E" w:rsidRDefault="003E27C7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A-λ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1.I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3≈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7.144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2.144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88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7.144</m:t>
                  </m:r>
                </m:e>
              </m:mr>
            </m:m>
          </m:e>
        </m:d>
      </m:oMath>
      <w:r w:rsidRPr="00C02F8E">
        <w:rPr>
          <w:b/>
          <w:sz w:val="26"/>
          <w:szCs w:val="26"/>
        </w:rPr>
        <w:t xml:space="preserve"> </w:t>
      </w:r>
    </w:p>
    <w:p w14:paraId="032A5C4A" w14:textId="543F2824" w:rsidR="003E27C7" w:rsidRPr="00C02F8E" w:rsidRDefault="003E27C7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>Ta giải hệ bằng Phép khử Gauss:</w:t>
      </w:r>
    </w:p>
    <w:p w14:paraId="15F3DBFA" w14:textId="77777777" w:rsidR="003E27C7" w:rsidRPr="00C02F8E" w:rsidRDefault="003E27C7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</w:p>
    <w:p w14:paraId="662CEF51" w14:textId="08504631" w:rsidR="003E27C7" w:rsidRPr="005E4158" w:rsidRDefault="00156F6D" w:rsidP="005E4158">
      <w:pPr>
        <w:spacing w:line="360" w:lineRule="auto"/>
        <w:jc w:val="both"/>
        <w:rPr>
          <w:b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7.144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2.144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7.144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7.144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→R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groupChr>
            </m:e>
          </m:box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0.420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-0.140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2.144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7.144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2-R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1→R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groupChr>
            </m:e>
          </m:box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0.420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-0.140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1.724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0.140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7.144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1.724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→R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groupChr>
            </m:e>
          </m:box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0.420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-0.140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0.081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7.144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3-88.R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2→R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groupCh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e>
          </m:box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0.420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-0.140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0.081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1-0.42.R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2→R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groupCh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-0.174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0.081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e>
          </m:box>
        </m:oMath>
      </m:oMathPara>
    </w:p>
    <w:p w14:paraId="2802B092" w14:textId="77777777" w:rsidR="00F33887" w:rsidRPr="00C02F8E" w:rsidRDefault="00F33887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</w:p>
    <w:p w14:paraId="3B8DA659" w14:textId="46CCC3CE" w:rsidR="006D4D16" w:rsidRPr="00C02F8E" w:rsidRDefault="00156F6D" w:rsidP="00D038C8">
      <w:pPr>
        <w:spacing w:line="360" w:lineRule="auto"/>
        <w:jc w:val="both"/>
        <w:rPr>
          <w:b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1-0.174.x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2+0.081.x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3=0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  (1)</m:t>
              </m:r>
            </m:e>
          </m:d>
        </m:oMath>
      </m:oMathPara>
    </w:p>
    <w:p w14:paraId="3778BF70" w14:textId="510BF1EF" w:rsidR="003E27C7" w:rsidRPr="00C02F8E" w:rsidRDefault="008231A9" w:rsidP="00D038C8">
      <w:pPr>
        <w:pStyle w:val="ListParagraph"/>
        <w:numPr>
          <w:ilvl w:val="0"/>
          <w:numId w:val="35"/>
        </w:numPr>
        <w:spacing w:line="360" w:lineRule="auto"/>
        <w:jc w:val="both"/>
        <w:rPr>
          <w:b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2=-0.081.x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</m:t>
        </m:r>
      </m:oMath>
    </w:p>
    <w:p w14:paraId="48ABBC27" w14:textId="3BF7D141" w:rsidR="008231A9" w:rsidRPr="00C02F8E" w:rsidRDefault="008231A9" w:rsidP="00D038C8">
      <w:pPr>
        <w:pStyle w:val="ListParagraph"/>
        <w:numPr>
          <w:ilvl w:val="0"/>
          <w:numId w:val="35"/>
        </w:numPr>
        <w:spacing w:line="360" w:lineRule="auto"/>
        <w:jc w:val="both"/>
        <w:rPr>
          <w:b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1=0.174.x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</m:t>
        </m:r>
      </m:oMath>
      <w:r w:rsidRPr="00C02F8E">
        <w:rPr>
          <w:b/>
          <w:sz w:val="26"/>
          <w:szCs w:val="26"/>
        </w:rPr>
        <w:t xml:space="preserve"> </w:t>
      </w:r>
    </w:p>
    <w:p w14:paraId="2D238055" w14:textId="5D671166" w:rsidR="008231A9" w:rsidRPr="00C02F8E" w:rsidRDefault="008231A9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Nghiệm tổng quát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X=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0.174.x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-0.081.x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</w:p>
    <w:p w14:paraId="56134BD9" w14:textId="100C00CE" w:rsidR="008231A9" w:rsidRPr="00C02F8E" w:rsidRDefault="008231A9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Tập nghiệm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{x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3.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0.174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-0.081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}</m:t>
        </m:r>
      </m:oMath>
    </w:p>
    <w:p w14:paraId="6AFDF8E8" w14:textId="77777777" w:rsidR="00625F71" w:rsidRPr="00C02F8E" w:rsidRDefault="00625F71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Để cho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3=1, v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1≈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0.174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-0.081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14:paraId="7586BE41" w14:textId="18FE9992" w:rsidR="00625F71" w:rsidRPr="00C02F8E" w:rsidRDefault="00625F71" w:rsidP="00D038C8">
      <w:pPr>
        <w:pStyle w:val="ListParagraph"/>
        <w:numPr>
          <w:ilvl w:val="0"/>
          <w:numId w:val="34"/>
        </w:numPr>
        <w:spacing w:line="360" w:lineRule="auto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Với </w:t>
      </w:r>
      <w:r w:rsidRPr="00C02F8E">
        <w:rPr>
          <w:b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λ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2≈3.072-3.342.i</m:t>
        </m:r>
      </m:oMath>
      <w:r w:rsidRPr="00C02F8E">
        <w:rPr>
          <w:b/>
          <w:i/>
          <w:sz w:val="26"/>
          <w:szCs w:val="26"/>
        </w:rPr>
        <w:t xml:space="preserve">, </w:t>
      </w:r>
      <w:r w:rsidRPr="00C02F8E">
        <w:rPr>
          <w:b/>
          <w:iCs/>
          <w:sz w:val="26"/>
          <w:szCs w:val="26"/>
        </w:rPr>
        <w:t>ta có E</w:t>
      </w:r>
      <w:r w:rsidRPr="00C02F8E">
        <w:rPr>
          <w:sz w:val="26"/>
          <w:szCs w:val="26"/>
        </w:rPr>
        <w:t xml:space="preserve"> </w:t>
      </w:r>
      <w:r w:rsidRPr="00C02F8E">
        <w:rPr>
          <w:b/>
          <w:iCs/>
          <w:sz w:val="26"/>
          <w:szCs w:val="26"/>
        </w:rPr>
        <w:t>λ2=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{x ∈R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 |</m:t>
        </m:r>
        <m:d>
          <m:dPr>
            <m:ctrlPr>
              <w:rPr>
                <w:rFonts w:ascii="Cambria Math" w:hAnsi="Cambria Math"/>
                <w:b/>
                <w:i/>
                <w:iCs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A-λ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2.I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=0}</m:t>
        </m:r>
      </m:oMath>
      <w:r w:rsidRPr="00C02F8E">
        <w:rPr>
          <w:b/>
          <w:iCs/>
          <w:sz w:val="26"/>
          <w:szCs w:val="26"/>
        </w:rPr>
        <w:t xml:space="preserve"> </w:t>
      </w:r>
    </w:p>
    <w:p w14:paraId="4D3DC683" w14:textId="1597CCB9" w:rsidR="00625F71" w:rsidRPr="00C02F8E" w:rsidRDefault="00625F71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A-λ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2.I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3≈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-1.072+3.342.i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-6.072+3.342.i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88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-1.072+3.342.i</m:t>
                  </m:r>
                </m:e>
              </m:mr>
            </m:m>
          </m:e>
        </m:d>
      </m:oMath>
      <w:r w:rsidRPr="00C02F8E">
        <w:rPr>
          <w:b/>
          <w:sz w:val="26"/>
          <w:szCs w:val="26"/>
        </w:rPr>
        <w:t xml:space="preserve"> </w:t>
      </w:r>
    </w:p>
    <w:p w14:paraId="55F57604" w14:textId="77777777" w:rsidR="00625F71" w:rsidRPr="00C02F8E" w:rsidRDefault="00625F71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>Ta giải hệ bằng Phép khử Gauss:</w:t>
      </w:r>
    </w:p>
    <w:p w14:paraId="44BD5CE8" w14:textId="77777777" w:rsidR="00625F71" w:rsidRPr="00C02F8E" w:rsidRDefault="00625F71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</w:p>
    <w:p w14:paraId="76841BFC" w14:textId="2879715D" w:rsidR="0025690F" w:rsidRPr="00C02F8E" w:rsidRDefault="00156F6D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-1.072+3.342.i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-6.072+3.342.i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-1.072+3.342.i</m:t>
                    </m:r>
                  </m:e>
                </m:mr>
              </m:m>
            </m:e>
          </m:d>
        </m:oMath>
      </m:oMathPara>
    </w:p>
    <w:p w14:paraId="55FEB847" w14:textId="77777777" w:rsidR="0025690F" w:rsidRPr="00C02F8E" w:rsidRDefault="0025690F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</w:p>
    <w:p w14:paraId="0E031CED" w14:textId="7A8FB2D9" w:rsidR="0025690F" w:rsidRPr="00C02F8E" w:rsidRDefault="00156F6D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-1.072+3.342.i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→R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groupChr>
            </m:e>
          </m:box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-0.261-0.814.i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0.087+0.271.i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-6.072+3.342.i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-1.072+3.342.i</m:t>
                    </m:r>
                  </m:e>
                </m:mr>
              </m:m>
            </m:e>
          </m:d>
        </m:oMath>
      </m:oMathPara>
    </w:p>
    <w:p w14:paraId="75CD39D2" w14:textId="77777777" w:rsidR="0025690F" w:rsidRPr="00C02F8E" w:rsidRDefault="0025690F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</w:p>
    <w:p w14:paraId="52A7630C" w14:textId="1A3C6B0C" w:rsidR="0025690F" w:rsidRPr="00C02F8E" w:rsidRDefault="00156F6D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2-R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1→R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groupChr>
            </m:e>
          </m:box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-0.261-0.814.i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0.087+0.271.i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-5.811+4.156.i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-0.087-0.271.i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-1.072+3.342.i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-5.811+4.156.i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→R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groupChr>
            </m:e>
          </m:box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-0.261-0.814.i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0.087+0.271.i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-0.012+0.038.i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-1.072+3.342.i</m:t>
                    </m:r>
                  </m:e>
                </m:mr>
              </m:m>
            </m:e>
          </m:d>
        </m:oMath>
      </m:oMathPara>
    </w:p>
    <w:p w14:paraId="2FA207E0" w14:textId="2B63D774" w:rsidR="00625F71" w:rsidRPr="00C02F8E" w:rsidRDefault="00156F6D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3-88.R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2→R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groupCh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e>
          </m:box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-0.261-0.814.i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0.087+0.271.i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-0.012+0.038.i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1-(-0.261-0.814.i).R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2→R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groupCh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0.053+0.271.i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-0.012+0.038.i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e>
          </m:box>
        </m:oMath>
      </m:oMathPara>
    </w:p>
    <w:p w14:paraId="7614DCCF" w14:textId="77777777" w:rsidR="00625F71" w:rsidRPr="00C02F8E" w:rsidRDefault="00625F71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</w:p>
    <w:p w14:paraId="1967F97F" w14:textId="4FFF688E" w:rsidR="00625F71" w:rsidRPr="00C02F8E" w:rsidRDefault="00156F6D" w:rsidP="00D038C8">
      <w:pPr>
        <w:spacing w:line="360" w:lineRule="auto"/>
        <w:jc w:val="both"/>
        <w:rPr>
          <w:b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1-(-0.053-0.271.i).x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2-(0.012-0.038.i).x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3=0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  (1)</m:t>
              </m:r>
            </m:e>
          </m:d>
        </m:oMath>
      </m:oMathPara>
    </w:p>
    <w:p w14:paraId="44DB4033" w14:textId="5CB0F103" w:rsidR="00625F71" w:rsidRPr="00C02F8E" w:rsidRDefault="00625F71" w:rsidP="00D038C8">
      <w:pPr>
        <w:pStyle w:val="ListParagraph"/>
        <w:numPr>
          <w:ilvl w:val="0"/>
          <w:numId w:val="35"/>
        </w:numPr>
        <w:spacing w:line="360" w:lineRule="auto"/>
        <w:jc w:val="both"/>
        <w:rPr>
          <w:b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2=(0.012-0.038.i).x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</m:t>
        </m:r>
      </m:oMath>
    </w:p>
    <w:p w14:paraId="2A3AADCF" w14:textId="375A9604" w:rsidR="00625F71" w:rsidRPr="00C02F8E" w:rsidRDefault="00625F71" w:rsidP="00D038C8">
      <w:pPr>
        <w:pStyle w:val="ListParagraph"/>
        <w:numPr>
          <w:ilvl w:val="0"/>
          <w:numId w:val="35"/>
        </w:numPr>
        <w:spacing w:line="360" w:lineRule="auto"/>
        <w:jc w:val="both"/>
        <w:rPr>
          <w:b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1=(-0.053-0.271.i).x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</m:t>
        </m:r>
      </m:oMath>
      <w:r w:rsidRPr="00C02F8E">
        <w:rPr>
          <w:b/>
          <w:sz w:val="26"/>
          <w:szCs w:val="26"/>
        </w:rPr>
        <w:t xml:space="preserve"> </w:t>
      </w:r>
    </w:p>
    <w:p w14:paraId="282AAA67" w14:textId="4E205AC1" w:rsidR="00625F71" w:rsidRPr="00C02F8E" w:rsidRDefault="00625F71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Nghiệm tổng quát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X=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(-0.053-0.271.i).x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(0.012-0.038.i).x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</w:p>
    <w:p w14:paraId="07D800D9" w14:textId="765DED4B" w:rsidR="00625F71" w:rsidRPr="00C02F8E" w:rsidRDefault="00625F71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Tập nghiệm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{x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3.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-0.053-0.271.i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0.012-0.038.i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}</m:t>
        </m:r>
      </m:oMath>
    </w:p>
    <w:p w14:paraId="4C3F77BE" w14:textId="77777777" w:rsidR="008A120D" w:rsidRPr="00C02F8E" w:rsidRDefault="00625F71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Để cho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3=1, v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1≈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-0.053-0.271.i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0.012-0.038.i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14:paraId="04360A50" w14:textId="3B49A447" w:rsidR="008A120D" w:rsidRPr="00C02F8E" w:rsidRDefault="008A120D" w:rsidP="00D038C8">
      <w:pPr>
        <w:pStyle w:val="ListParagraph"/>
        <w:numPr>
          <w:ilvl w:val="0"/>
          <w:numId w:val="34"/>
        </w:numPr>
        <w:spacing w:line="360" w:lineRule="auto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Với </w:t>
      </w:r>
      <w:r w:rsidRPr="00C02F8E">
        <w:rPr>
          <w:b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λ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3≈3.072+3.342.i</m:t>
        </m:r>
      </m:oMath>
      <w:r w:rsidRPr="00C02F8E">
        <w:rPr>
          <w:b/>
          <w:i/>
          <w:sz w:val="26"/>
          <w:szCs w:val="26"/>
        </w:rPr>
        <w:t xml:space="preserve">, </w:t>
      </w:r>
      <w:r w:rsidRPr="00C02F8E">
        <w:rPr>
          <w:b/>
          <w:iCs/>
          <w:sz w:val="26"/>
          <w:szCs w:val="26"/>
        </w:rPr>
        <w:t>ta có E</w:t>
      </w:r>
      <w:r w:rsidRPr="00C02F8E">
        <w:rPr>
          <w:sz w:val="26"/>
          <w:szCs w:val="26"/>
        </w:rPr>
        <w:t xml:space="preserve"> </w:t>
      </w:r>
      <w:r w:rsidRPr="00C02F8E">
        <w:rPr>
          <w:b/>
          <w:iCs/>
          <w:sz w:val="26"/>
          <w:szCs w:val="26"/>
        </w:rPr>
        <w:t>λ3=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{x ∈R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 |</m:t>
        </m:r>
        <m:d>
          <m:dPr>
            <m:ctrlPr>
              <w:rPr>
                <w:rFonts w:ascii="Cambria Math" w:hAnsi="Cambria Math"/>
                <w:b/>
                <w:i/>
                <w:iCs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A-λ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3.I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=0}</m:t>
        </m:r>
      </m:oMath>
      <w:r w:rsidRPr="00C02F8E">
        <w:rPr>
          <w:b/>
          <w:iCs/>
          <w:sz w:val="26"/>
          <w:szCs w:val="26"/>
        </w:rPr>
        <w:t xml:space="preserve"> </w:t>
      </w:r>
    </w:p>
    <w:p w14:paraId="283656F6" w14:textId="4A941FF6" w:rsidR="008A120D" w:rsidRPr="00C02F8E" w:rsidRDefault="008A120D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A-λ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3.I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3≈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-1.072-3.342.i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-6.072-3.342.i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88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-1.072-3.342.i</m:t>
                  </m:r>
                </m:e>
              </m:mr>
            </m:m>
          </m:e>
        </m:d>
      </m:oMath>
      <w:r w:rsidRPr="00C02F8E">
        <w:rPr>
          <w:b/>
          <w:sz w:val="26"/>
          <w:szCs w:val="26"/>
        </w:rPr>
        <w:t xml:space="preserve"> </w:t>
      </w:r>
    </w:p>
    <w:p w14:paraId="47B2E22D" w14:textId="77777777" w:rsidR="008A120D" w:rsidRPr="00C02F8E" w:rsidRDefault="008A120D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>Ta giải hệ bằng Phép khử Gauss:</w:t>
      </w:r>
    </w:p>
    <w:p w14:paraId="349BA4C7" w14:textId="77777777" w:rsidR="008A120D" w:rsidRPr="00C02F8E" w:rsidRDefault="008A120D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</w:p>
    <w:p w14:paraId="520D2442" w14:textId="2B112120" w:rsidR="008A120D" w:rsidRPr="00C02F8E" w:rsidRDefault="00156F6D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-1.072-3.342.i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-6.072-3.342.i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-1.072-3.342.i</m:t>
                    </m:r>
                  </m:e>
                </m:mr>
              </m:m>
            </m:e>
          </m:d>
        </m:oMath>
      </m:oMathPara>
    </w:p>
    <w:p w14:paraId="5D34DA22" w14:textId="77777777" w:rsidR="008A120D" w:rsidRPr="00C02F8E" w:rsidRDefault="008A120D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</w:p>
    <w:p w14:paraId="4FA1223E" w14:textId="08265CF5" w:rsidR="008A120D" w:rsidRPr="00C02F8E" w:rsidRDefault="00156F6D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-1.072-3.342.i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→R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groupChr>
            </m:e>
          </m:box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-0.261+0.814.i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0.087-0.271.i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-6.072-3.342.i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-1.072-3.342.i</m:t>
                    </m:r>
                  </m:e>
                </m:mr>
              </m:m>
            </m:e>
          </m:d>
        </m:oMath>
      </m:oMathPara>
    </w:p>
    <w:p w14:paraId="73AB80D5" w14:textId="77777777" w:rsidR="008A120D" w:rsidRPr="00C02F8E" w:rsidRDefault="008A120D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</w:p>
    <w:p w14:paraId="157A6331" w14:textId="2077AA46" w:rsidR="008A120D" w:rsidRPr="00C02F8E" w:rsidRDefault="00156F6D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2-R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1→R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groupChr>
            </m:e>
          </m:box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-0.261+0.814.i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0.087-0.271.i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-5.811-4.156.i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-0.087+0.271.i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-1.072-3.342.i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-5.811-4.156.i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→R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groupChr>
            </m:e>
          </m:box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-0.261+0.814.i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0.087-0.271.i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-0.012-0.038.i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-1.072-3.342.i</m:t>
                    </m:r>
                  </m:e>
                </m:mr>
              </m:m>
            </m:e>
          </m:d>
        </m:oMath>
      </m:oMathPara>
    </w:p>
    <w:p w14:paraId="133C135D" w14:textId="3684E2F8" w:rsidR="008A120D" w:rsidRPr="00C02F8E" w:rsidRDefault="00156F6D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3-88.R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2→R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groupCh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e>
          </m:box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-0.261+0.814.i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0.087-0.271.i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-0.012-0.038.i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1-(-0.261+0.814.i).R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2→R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groupCh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0.053-0.271.i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-0.012-0.038.i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e>
          </m:box>
        </m:oMath>
      </m:oMathPara>
    </w:p>
    <w:p w14:paraId="02BF91FC" w14:textId="77777777" w:rsidR="008A120D" w:rsidRPr="00C02F8E" w:rsidRDefault="008A120D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</w:p>
    <w:p w14:paraId="0A5010B2" w14:textId="3858B972" w:rsidR="008A120D" w:rsidRPr="00C02F8E" w:rsidRDefault="00156F6D" w:rsidP="00D038C8">
      <w:pPr>
        <w:spacing w:line="360" w:lineRule="auto"/>
        <w:jc w:val="both"/>
        <w:rPr>
          <w:b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1+(0.053-0.271.i).x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2+(-0.012-0.038.i).x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3=0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  (1)</m:t>
              </m:r>
            </m:e>
          </m:d>
        </m:oMath>
      </m:oMathPara>
    </w:p>
    <w:p w14:paraId="3C9D2D38" w14:textId="297E3382" w:rsidR="008A120D" w:rsidRPr="00C02F8E" w:rsidRDefault="008A120D" w:rsidP="00D038C8">
      <w:pPr>
        <w:pStyle w:val="ListParagraph"/>
        <w:numPr>
          <w:ilvl w:val="0"/>
          <w:numId w:val="35"/>
        </w:numPr>
        <w:spacing w:line="360" w:lineRule="auto"/>
        <w:jc w:val="both"/>
        <w:rPr>
          <w:b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2=(0.012+0.038.i).x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</m:t>
        </m:r>
      </m:oMath>
    </w:p>
    <w:p w14:paraId="74DCA2C9" w14:textId="764F73A4" w:rsidR="008A120D" w:rsidRPr="00C02F8E" w:rsidRDefault="008A120D" w:rsidP="00D038C8">
      <w:pPr>
        <w:pStyle w:val="ListParagraph"/>
        <w:numPr>
          <w:ilvl w:val="0"/>
          <w:numId w:val="35"/>
        </w:numPr>
        <w:spacing w:line="360" w:lineRule="auto"/>
        <w:jc w:val="both"/>
        <w:rPr>
          <w:b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1=(-0.053+0.271.i).x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</m:t>
        </m:r>
      </m:oMath>
      <w:r w:rsidRPr="00C02F8E">
        <w:rPr>
          <w:b/>
          <w:sz w:val="26"/>
          <w:szCs w:val="26"/>
        </w:rPr>
        <w:t xml:space="preserve"> </w:t>
      </w:r>
    </w:p>
    <w:p w14:paraId="4F5DE7B0" w14:textId="2A0052DA" w:rsidR="008A120D" w:rsidRPr="00C02F8E" w:rsidRDefault="008A120D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Nghiệm tổng quát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X=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(-0.053+0.271.i).x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(0.012+0.038.i).x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</w:p>
    <w:p w14:paraId="608E2FB7" w14:textId="516A6951" w:rsidR="008A120D" w:rsidRPr="00C02F8E" w:rsidRDefault="008A120D" w:rsidP="00D038C8">
      <w:pPr>
        <w:pStyle w:val="ListParagraph"/>
        <w:spacing w:line="360" w:lineRule="auto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Tập nghiệm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{x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3.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-0.053+0.271.i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0.012+0.038.i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}</m:t>
        </m:r>
      </m:oMath>
    </w:p>
    <w:p w14:paraId="49C96515" w14:textId="75577C54" w:rsidR="008A120D" w:rsidRPr="00C02F8E" w:rsidRDefault="008A120D" w:rsidP="00D038C8">
      <w:pPr>
        <w:spacing w:line="360" w:lineRule="auto"/>
        <w:ind w:firstLine="720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t xml:space="preserve">Để cho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3=1, v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1≈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-0.053+0.271.i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0.012+0.038.i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14:paraId="4D72F34A" w14:textId="7357BA6F" w:rsidR="003E27C7" w:rsidRPr="00C02F8E" w:rsidRDefault="00F16F51" w:rsidP="00FE5828">
      <w:pPr>
        <w:pStyle w:val="Heading1"/>
        <w:rPr>
          <w:b w:val="0"/>
          <w:szCs w:val="26"/>
        </w:rPr>
      </w:pPr>
      <w:bookmarkStart w:id="10" w:name="_Toc106049959"/>
      <w:r w:rsidRPr="00C02F8E">
        <w:rPr>
          <w:szCs w:val="26"/>
        </w:rPr>
        <w:t>Bài 5:</w:t>
      </w:r>
      <w:bookmarkEnd w:id="10"/>
    </w:p>
    <w:p w14:paraId="5082B549" w14:textId="417182E4" w:rsidR="00484286" w:rsidRPr="00C02F8E" w:rsidRDefault="00F16F51" w:rsidP="00D038C8">
      <w:pPr>
        <w:spacing w:line="360" w:lineRule="auto"/>
        <w:jc w:val="both"/>
        <w:rPr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A=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88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≈</m:t>
          </m:r>
        </m:oMath>
      </m:oMathPara>
    </w:p>
    <w:p w14:paraId="34E26349" w14:textId="6C07B165" w:rsidR="0001278C" w:rsidRPr="00C02F8E" w:rsidRDefault="00156F6D" w:rsidP="00D038C8">
      <w:pPr>
        <w:spacing w:line="360" w:lineRule="auto"/>
        <w:jc w:val="both"/>
        <w:rPr>
          <w:b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0.174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-0.053-0.271.i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-0.053+0.271.i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-0.083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0.012-0.038.i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0.012+0.038.i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-5.144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3.072-3.342.i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3.072+3.342.i</m:t>
                    </m:r>
                  </m:e>
                </m:mr>
              </m:m>
            </m:e>
          </m:d>
        </m:oMath>
      </m:oMathPara>
    </w:p>
    <w:p w14:paraId="07982CF6" w14:textId="7A8CF625" w:rsidR="00F16F51" w:rsidRPr="00C02F8E" w:rsidRDefault="0001278C" w:rsidP="00D038C8">
      <w:pPr>
        <w:spacing w:line="360" w:lineRule="auto"/>
        <w:jc w:val="both"/>
        <w:rPr>
          <w:b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.</m:t>
          </m:r>
          <m:d>
            <m:d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1.119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-7.991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0.157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-0.559+1.375.i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3.995+3.343.i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0.422+0.032.i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-0.559-1.375.i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3.995-3.343.i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0.422-0.032.i</m:t>
                    </m:r>
                  </m:e>
                </m:mr>
              </m:m>
            </m:e>
          </m:d>
        </m:oMath>
      </m:oMathPara>
    </w:p>
    <w:p w14:paraId="7B0397D0" w14:textId="77777777" w:rsidR="0001278C" w:rsidRPr="00C02F8E" w:rsidRDefault="0001278C" w:rsidP="00F16F51">
      <w:pPr>
        <w:jc w:val="both"/>
        <w:rPr>
          <w:b/>
          <w:sz w:val="26"/>
          <w:szCs w:val="26"/>
        </w:rPr>
      </w:pPr>
    </w:p>
    <w:p w14:paraId="74C45686" w14:textId="77777777" w:rsidR="0001278C" w:rsidRPr="00C02F8E" w:rsidRDefault="0001278C" w:rsidP="00F16F51">
      <w:pPr>
        <w:jc w:val="both"/>
        <w:rPr>
          <w:b/>
          <w:sz w:val="26"/>
          <w:szCs w:val="26"/>
        </w:rPr>
      </w:pPr>
    </w:p>
    <w:p w14:paraId="1137FD5A" w14:textId="644F0010" w:rsidR="00F16F51" w:rsidRPr="00C02F8E" w:rsidRDefault="00F16F51">
      <w:pPr>
        <w:ind w:firstLine="720"/>
        <w:jc w:val="both"/>
        <w:rPr>
          <w:b/>
          <w:sz w:val="26"/>
          <w:szCs w:val="26"/>
        </w:rPr>
      </w:pPr>
      <w:r w:rsidRPr="00C02F8E">
        <w:rPr>
          <w:b/>
          <w:sz w:val="26"/>
          <w:szCs w:val="26"/>
        </w:rPr>
        <w:lastRenderedPageBreak/>
        <w:br w:type="page"/>
      </w:r>
    </w:p>
    <w:p w14:paraId="45C25EE6" w14:textId="77777777" w:rsidR="00F16F51" w:rsidRPr="00C02F8E" w:rsidRDefault="00F16F51" w:rsidP="00F16F51">
      <w:pPr>
        <w:jc w:val="both"/>
        <w:rPr>
          <w:b/>
          <w:sz w:val="26"/>
          <w:szCs w:val="26"/>
        </w:rPr>
      </w:pPr>
    </w:p>
    <w:p w14:paraId="77555D8C" w14:textId="77777777" w:rsidR="00F16F51" w:rsidRPr="00C02F8E" w:rsidRDefault="00F16F51" w:rsidP="00F16F51">
      <w:pPr>
        <w:jc w:val="both"/>
        <w:rPr>
          <w:b/>
          <w:sz w:val="26"/>
          <w:szCs w:val="26"/>
        </w:rPr>
      </w:pPr>
    </w:p>
    <w:p w14:paraId="78BE15EA" w14:textId="77777777" w:rsidR="00683DCE" w:rsidRPr="00C02F8E" w:rsidRDefault="00683DCE" w:rsidP="006D4D16">
      <w:pPr>
        <w:jc w:val="both"/>
        <w:rPr>
          <w:b/>
          <w:sz w:val="26"/>
          <w:szCs w:val="26"/>
        </w:rPr>
      </w:pPr>
    </w:p>
    <w:p w14:paraId="3767AC43" w14:textId="77777777" w:rsidR="001B3CC2" w:rsidRPr="00C02F8E" w:rsidRDefault="001B3CC2" w:rsidP="001B3CC2">
      <w:pPr>
        <w:rPr>
          <w:b/>
          <w:sz w:val="26"/>
          <w:szCs w:val="26"/>
        </w:rPr>
      </w:pPr>
    </w:p>
    <w:p w14:paraId="162A05AA" w14:textId="4C390B88" w:rsidR="001B3CC2" w:rsidRPr="00C02F8E" w:rsidRDefault="001B3CC2" w:rsidP="001B3CC2">
      <w:pPr>
        <w:ind w:firstLine="720"/>
        <w:jc w:val="both"/>
        <w:rPr>
          <w:b/>
          <w:sz w:val="26"/>
          <w:szCs w:val="26"/>
          <w:lang w:val="vi-VN"/>
        </w:rPr>
      </w:pPr>
    </w:p>
    <w:p w14:paraId="22631DC8" w14:textId="77777777" w:rsidR="0015354E" w:rsidRPr="00C02F8E" w:rsidRDefault="0015354E" w:rsidP="0015354E">
      <w:pPr>
        <w:pStyle w:val="ListParagraph"/>
        <w:spacing w:line="288" w:lineRule="auto"/>
        <w:ind w:left="792"/>
        <w:rPr>
          <w:b/>
          <w:sz w:val="26"/>
          <w:szCs w:val="26"/>
        </w:rPr>
      </w:pPr>
      <w:r w:rsidRPr="00C02F8E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EA69F3" wp14:editId="035E7C02">
                <wp:simplePos x="0" y="0"/>
                <wp:positionH relativeFrom="column">
                  <wp:posOffset>2104390</wp:posOffset>
                </wp:positionH>
                <wp:positionV relativeFrom="paragraph">
                  <wp:posOffset>21590</wp:posOffset>
                </wp:positionV>
                <wp:extent cx="1612900" cy="317500"/>
                <wp:effectExtent l="0" t="0" r="2540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954FE" w14:textId="77777777" w:rsidR="0015354E" w:rsidRPr="003701AA" w:rsidRDefault="0015354E" w:rsidP="001535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701AA">
                              <w:rPr>
                                <w:sz w:val="28"/>
                                <w:szCs w:val="28"/>
                              </w:rPr>
                              <w:t xml:space="preserve">Phụ lục: Bìa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phụ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69F3" id="_x0000_s1027" type="#_x0000_t202" style="position:absolute;left:0;text-align:left;margin-left:165.7pt;margin-top:1.7pt;width:127pt;height: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">
                <v:textbox>
                  <w:txbxContent>
                    <w:p w14:paraId="75A954FE" w14:textId="77777777" w:rsidR="0015354E" w:rsidRPr="003701AA" w:rsidRDefault="0015354E" w:rsidP="0015354E">
                      <w:pPr>
                        <w:rPr>
                          <w:sz w:val="28"/>
                          <w:szCs w:val="28"/>
                        </w:rPr>
                      </w:pPr>
                      <w:r w:rsidRPr="003701AA">
                        <w:rPr>
                          <w:sz w:val="28"/>
                          <w:szCs w:val="28"/>
                        </w:rPr>
                        <w:t xml:space="preserve">Phụ lục: Bìa </w:t>
                      </w:r>
                      <w:r>
                        <w:rPr>
                          <w:sz w:val="28"/>
                          <w:szCs w:val="28"/>
                        </w:rPr>
                        <w:t>phụ</w:t>
                      </w:r>
                    </w:p>
                  </w:txbxContent>
                </v:textbox>
              </v:shape>
            </w:pict>
          </mc:Fallback>
        </mc:AlternateContent>
      </w:r>
    </w:p>
    <w:p w14:paraId="4F7A4790" w14:textId="77777777" w:rsidR="0015354E" w:rsidRPr="00C02F8E" w:rsidRDefault="0015354E" w:rsidP="0015354E">
      <w:pPr>
        <w:pStyle w:val="ListParagraph"/>
        <w:spacing w:line="288" w:lineRule="auto"/>
        <w:ind w:left="792"/>
        <w:rPr>
          <w:b/>
          <w:sz w:val="26"/>
          <w:szCs w:val="26"/>
        </w:rPr>
      </w:pPr>
      <w:r w:rsidRPr="00C02F8E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97CC2" wp14:editId="1D73E68F">
                <wp:simplePos x="0" y="0"/>
                <wp:positionH relativeFrom="column">
                  <wp:posOffset>121920</wp:posOffset>
                </wp:positionH>
                <wp:positionV relativeFrom="paragraph">
                  <wp:posOffset>211455</wp:posOffset>
                </wp:positionV>
                <wp:extent cx="5638800" cy="8496300"/>
                <wp:effectExtent l="19050" t="19050" r="38100" b="381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0" cy="84963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563FC" id="Rectangle 2" o:spid="_x0000_s1026" style="position:absolute;margin-left:9.6pt;margin-top:16.65pt;width:444pt;height:6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" filled="f" strokeweight="4.5pt">
                <v:stroke linestyle="thinThick"/>
              </v:rect>
            </w:pict>
          </mc:Fallback>
        </mc:AlternateContent>
      </w:r>
    </w:p>
    <w:p w14:paraId="21184B36" w14:textId="77777777" w:rsidR="0015354E" w:rsidRPr="00C02F8E" w:rsidRDefault="0015354E" w:rsidP="0015354E">
      <w:pPr>
        <w:pStyle w:val="ListParagraph"/>
        <w:spacing w:line="288" w:lineRule="auto"/>
        <w:ind w:left="792"/>
        <w:rPr>
          <w:b/>
          <w:sz w:val="26"/>
          <w:szCs w:val="26"/>
          <w:lang w:val="vi-VN"/>
        </w:rPr>
      </w:pPr>
    </w:p>
    <w:p w14:paraId="3C0A1FAC" w14:textId="77777777" w:rsidR="0015354E" w:rsidRPr="00C02F8E" w:rsidRDefault="0015354E" w:rsidP="0015354E">
      <w:pPr>
        <w:tabs>
          <w:tab w:val="left" w:pos="8789"/>
        </w:tabs>
        <w:suppressAutoHyphens/>
        <w:spacing w:before="120"/>
        <w:ind w:left="284" w:right="238"/>
        <w:jc w:val="center"/>
        <w:rPr>
          <w:sz w:val="26"/>
          <w:szCs w:val="26"/>
          <w:lang w:val="vi-VN"/>
        </w:rPr>
      </w:pPr>
      <w:r w:rsidRPr="00C02F8E">
        <w:rPr>
          <w:bCs/>
          <w:sz w:val="26"/>
          <w:szCs w:val="26"/>
          <w:lang w:val="vi-VN"/>
        </w:rPr>
        <w:t>TỔNG LIÊN ĐOÀN LAO ĐỘNG VIỆT NAM</w:t>
      </w:r>
    </w:p>
    <w:p w14:paraId="6B6DE724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sz w:val="26"/>
          <w:szCs w:val="26"/>
          <w:lang w:val="vi-VN"/>
        </w:rPr>
      </w:pPr>
      <w:r w:rsidRPr="00C02F8E">
        <w:rPr>
          <w:b/>
          <w:bCs/>
          <w:sz w:val="26"/>
          <w:szCs w:val="26"/>
          <w:lang w:val="vi-VN"/>
        </w:rPr>
        <w:t>TRƯỜNG ĐẠI HỌC TÔN ĐỨC THẮNG</w:t>
      </w:r>
    </w:p>
    <w:p w14:paraId="7249523A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sz w:val="26"/>
          <w:szCs w:val="26"/>
          <w:lang w:val="vi-VN"/>
        </w:rPr>
      </w:pPr>
    </w:p>
    <w:p w14:paraId="01E4688B" w14:textId="77777777" w:rsidR="0015354E" w:rsidRPr="00C02F8E" w:rsidRDefault="0015354E" w:rsidP="0015354E">
      <w:pPr>
        <w:tabs>
          <w:tab w:val="left" w:pos="8789"/>
        </w:tabs>
        <w:suppressAutoHyphens/>
        <w:ind w:left="284" w:right="238" w:firstLine="720"/>
        <w:jc w:val="center"/>
        <w:rPr>
          <w:sz w:val="26"/>
          <w:szCs w:val="26"/>
          <w:lang w:val="vi-VN"/>
        </w:rPr>
      </w:pPr>
    </w:p>
    <w:p w14:paraId="328B5E82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noProof/>
          <w:sz w:val="26"/>
          <w:szCs w:val="26"/>
          <w:lang w:val="vi-VN"/>
        </w:rPr>
      </w:pPr>
    </w:p>
    <w:p w14:paraId="27B57C0B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26"/>
          <w:szCs w:val="26"/>
          <w:lang w:val="vi-VN"/>
        </w:rPr>
      </w:pPr>
      <w:r w:rsidRPr="00C02F8E">
        <w:rPr>
          <w:noProof/>
          <w:sz w:val="26"/>
          <w:szCs w:val="26"/>
        </w:rPr>
        <w:drawing>
          <wp:inline distT="0" distB="0" distL="0" distR="0" wp14:anchorId="0260CBC0" wp14:editId="56754962">
            <wp:extent cx="1540510" cy="84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822B" w14:textId="77777777" w:rsidR="0015354E" w:rsidRPr="00C02F8E" w:rsidRDefault="0015354E" w:rsidP="0015354E">
      <w:pPr>
        <w:tabs>
          <w:tab w:val="left" w:pos="8789"/>
        </w:tabs>
        <w:suppressAutoHyphens/>
        <w:ind w:left="284" w:right="238" w:firstLine="720"/>
        <w:rPr>
          <w:b/>
          <w:bCs/>
          <w:sz w:val="26"/>
          <w:szCs w:val="26"/>
          <w:lang w:val="vi-VN"/>
        </w:rPr>
      </w:pPr>
    </w:p>
    <w:p w14:paraId="42E29319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26"/>
          <w:szCs w:val="26"/>
          <w:lang w:val="vi-VN"/>
        </w:rPr>
      </w:pPr>
    </w:p>
    <w:p w14:paraId="0931FA15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26"/>
          <w:szCs w:val="26"/>
          <w:lang w:val="vi-VN"/>
        </w:rPr>
      </w:pPr>
    </w:p>
    <w:p w14:paraId="5D539C7E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bCs/>
          <w:sz w:val="26"/>
          <w:szCs w:val="26"/>
          <w:lang w:val="vi-VN"/>
        </w:rPr>
      </w:pPr>
      <w:r w:rsidRPr="00C02F8E">
        <w:rPr>
          <w:b/>
          <w:bCs/>
          <w:sz w:val="26"/>
          <w:szCs w:val="26"/>
          <w:lang w:val="vi-VN"/>
        </w:rPr>
        <w:t>BÁO CÁO CUỐI KỲ</w:t>
      </w:r>
    </w:p>
    <w:p w14:paraId="6BA775B2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rPr>
          <w:b/>
          <w:bCs/>
          <w:sz w:val="26"/>
          <w:szCs w:val="26"/>
          <w:lang w:val="vi-VN"/>
        </w:rPr>
      </w:pPr>
    </w:p>
    <w:p w14:paraId="125B2B66" w14:textId="77777777" w:rsidR="0015354E" w:rsidRPr="00C02F8E" w:rsidRDefault="0015354E" w:rsidP="0015354E">
      <w:pPr>
        <w:tabs>
          <w:tab w:val="left" w:pos="8789"/>
        </w:tabs>
        <w:ind w:left="284" w:right="238" w:firstLine="720"/>
        <w:rPr>
          <w:b/>
          <w:sz w:val="26"/>
          <w:szCs w:val="26"/>
          <w:lang w:val="vi-VN"/>
        </w:rPr>
      </w:pPr>
    </w:p>
    <w:p w14:paraId="4E9C93BD" w14:textId="77777777" w:rsidR="0015354E" w:rsidRPr="00C02F8E" w:rsidRDefault="0015354E" w:rsidP="0015354E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bCs/>
          <w:sz w:val="26"/>
          <w:szCs w:val="26"/>
        </w:rPr>
      </w:pPr>
      <w:r w:rsidRPr="00C02F8E">
        <w:rPr>
          <w:b/>
          <w:sz w:val="26"/>
          <w:szCs w:val="26"/>
          <w:lang w:val="vi-VN"/>
        </w:rPr>
        <w:t xml:space="preserve">MÔN HỌC: </w:t>
      </w:r>
      <w:r w:rsidRPr="00C02F8E">
        <w:rPr>
          <w:b/>
          <w:sz w:val="26"/>
          <w:szCs w:val="26"/>
        </w:rPr>
        <w:t>ĐẠI SỐ TUYẾN TÍNH CHO CNTT</w:t>
      </w:r>
    </w:p>
    <w:p w14:paraId="67DC8F87" w14:textId="77777777" w:rsidR="0015354E" w:rsidRPr="00C02F8E" w:rsidRDefault="0015354E" w:rsidP="0015354E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sz w:val="26"/>
          <w:szCs w:val="26"/>
        </w:rPr>
      </w:pPr>
      <w:r w:rsidRPr="00C02F8E">
        <w:rPr>
          <w:b/>
          <w:sz w:val="26"/>
          <w:szCs w:val="26"/>
          <w:lang w:val="vi-VN"/>
        </w:rPr>
        <w:t xml:space="preserve">Mã môn học: </w:t>
      </w:r>
      <w:r w:rsidRPr="00C02F8E">
        <w:rPr>
          <w:b/>
          <w:sz w:val="26"/>
          <w:szCs w:val="26"/>
        </w:rPr>
        <w:t>501032</w:t>
      </w:r>
    </w:p>
    <w:p w14:paraId="137B0E07" w14:textId="77777777" w:rsidR="0015354E" w:rsidRPr="00C02F8E" w:rsidRDefault="0015354E" w:rsidP="0015354E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bCs/>
          <w:sz w:val="26"/>
          <w:szCs w:val="26"/>
          <w:lang w:val="vi-VN"/>
        </w:rPr>
      </w:pPr>
    </w:p>
    <w:p w14:paraId="72D5F02A" w14:textId="77777777" w:rsidR="0015354E" w:rsidRPr="00C02F8E" w:rsidRDefault="0015354E" w:rsidP="0015354E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bCs/>
          <w:sz w:val="26"/>
          <w:szCs w:val="26"/>
          <w:lang w:val="vi-VN"/>
        </w:rPr>
      </w:pPr>
    </w:p>
    <w:p w14:paraId="146B825B" w14:textId="77777777" w:rsidR="0015354E" w:rsidRPr="00C02F8E" w:rsidRDefault="0015354E" w:rsidP="0015354E">
      <w:pPr>
        <w:tabs>
          <w:tab w:val="left" w:pos="8789"/>
        </w:tabs>
        <w:suppressAutoHyphens/>
        <w:spacing w:line="360" w:lineRule="auto"/>
        <w:ind w:left="284" w:right="238"/>
        <w:jc w:val="center"/>
        <w:rPr>
          <w:b/>
          <w:bCs/>
          <w:sz w:val="26"/>
          <w:szCs w:val="26"/>
          <w:lang w:val="vi-VN"/>
        </w:rPr>
      </w:pPr>
    </w:p>
    <w:p w14:paraId="7B74A3B6" w14:textId="363A0EBE" w:rsidR="0015354E" w:rsidRPr="00883C12" w:rsidRDefault="0015354E" w:rsidP="0015354E">
      <w:pPr>
        <w:tabs>
          <w:tab w:val="right" w:leader="dot" w:pos="6804"/>
          <w:tab w:val="left" w:pos="8789"/>
        </w:tabs>
        <w:spacing w:line="360" w:lineRule="auto"/>
        <w:ind w:left="709" w:right="238"/>
        <w:jc w:val="both"/>
        <w:rPr>
          <w:i/>
          <w:sz w:val="26"/>
          <w:szCs w:val="26"/>
        </w:rPr>
      </w:pPr>
      <w:r w:rsidRPr="00C02F8E">
        <w:rPr>
          <w:sz w:val="26"/>
          <w:szCs w:val="26"/>
          <w:lang w:val="vi-VN"/>
        </w:rPr>
        <w:t xml:space="preserve">Họ và tên sinh viên: </w:t>
      </w:r>
      <w:r w:rsidR="00883C12">
        <w:rPr>
          <w:sz w:val="26"/>
          <w:szCs w:val="26"/>
        </w:rPr>
        <w:t>Võ Minh Thuận</w:t>
      </w:r>
    </w:p>
    <w:p w14:paraId="44B98856" w14:textId="2D61275C" w:rsidR="0015354E" w:rsidRPr="001F6ED3" w:rsidRDefault="0015354E" w:rsidP="0015354E">
      <w:pPr>
        <w:tabs>
          <w:tab w:val="right" w:leader="dot" w:pos="6804"/>
          <w:tab w:val="left" w:pos="8789"/>
        </w:tabs>
        <w:spacing w:line="360" w:lineRule="auto"/>
        <w:ind w:left="709" w:right="238"/>
        <w:jc w:val="both"/>
        <w:rPr>
          <w:sz w:val="26"/>
          <w:szCs w:val="26"/>
        </w:rPr>
      </w:pPr>
      <w:r w:rsidRPr="00C02F8E">
        <w:rPr>
          <w:sz w:val="26"/>
          <w:szCs w:val="26"/>
          <w:lang w:val="vi-VN"/>
        </w:rPr>
        <w:t xml:space="preserve">Mã số sinh viên: </w:t>
      </w:r>
      <w:r w:rsidR="001F6ED3">
        <w:rPr>
          <w:sz w:val="26"/>
          <w:szCs w:val="26"/>
        </w:rPr>
        <w:t>52100588</w:t>
      </w:r>
    </w:p>
    <w:p w14:paraId="1CB0119A" w14:textId="4F0A6797" w:rsidR="0015354E" w:rsidRPr="001F6ED3" w:rsidRDefault="0015354E" w:rsidP="0015354E">
      <w:pPr>
        <w:tabs>
          <w:tab w:val="right" w:leader="dot" w:pos="6804"/>
          <w:tab w:val="left" w:pos="8789"/>
        </w:tabs>
        <w:spacing w:line="360" w:lineRule="auto"/>
        <w:ind w:left="709" w:right="238"/>
        <w:jc w:val="both"/>
        <w:rPr>
          <w:i/>
          <w:sz w:val="26"/>
          <w:szCs w:val="26"/>
        </w:rPr>
      </w:pPr>
      <w:r w:rsidRPr="00C02F8E">
        <w:rPr>
          <w:sz w:val="26"/>
          <w:szCs w:val="26"/>
          <w:lang w:val="vi-VN"/>
        </w:rPr>
        <w:t xml:space="preserve">Ngành học: </w:t>
      </w:r>
      <w:r w:rsidR="001F6ED3">
        <w:rPr>
          <w:sz w:val="26"/>
          <w:szCs w:val="26"/>
        </w:rPr>
        <w:t>Kỹ thuật phần mềm</w:t>
      </w:r>
    </w:p>
    <w:p w14:paraId="29A009ED" w14:textId="1ED49EF4" w:rsidR="0015354E" w:rsidRPr="00C02F8E" w:rsidRDefault="0015354E" w:rsidP="0015354E">
      <w:pPr>
        <w:tabs>
          <w:tab w:val="right" w:leader="dot" w:pos="6804"/>
          <w:tab w:val="left" w:pos="8789"/>
        </w:tabs>
        <w:spacing w:line="360" w:lineRule="auto"/>
        <w:ind w:left="709" w:right="238"/>
        <w:jc w:val="both"/>
        <w:rPr>
          <w:sz w:val="26"/>
          <w:szCs w:val="26"/>
        </w:rPr>
      </w:pPr>
      <w:r w:rsidRPr="00C02F8E">
        <w:rPr>
          <w:sz w:val="26"/>
          <w:szCs w:val="26"/>
        </w:rPr>
        <w:t xml:space="preserve">Email: </w:t>
      </w:r>
      <w:r w:rsidR="001F6ED3">
        <w:rPr>
          <w:sz w:val="26"/>
          <w:szCs w:val="26"/>
        </w:rPr>
        <w:t>52100588@student.tdtu.edu.v</w:t>
      </w:r>
    </w:p>
    <w:p w14:paraId="7BA99FC9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sz w:val="26"/>
          <w:szCs w:val="26"/>
          <w:lang w:val="vi-VN"/>
        </w:rPr>
      </w:pPr>
    </w:p>
    <w:p w14:paraId="3563E84B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sz w:val="26"/>
          <w:szCs w:val="26"/>
          <w:lang w:val="vi-VN"/>
        </w:rPr>
      </w:pPr>
    </w:p>
    <w:p w14:paraId="54D34BE7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sz w:val="26"/>
          <w:szCs w:val="26"/>
          <w:lang w:val="vi-VN"/>
        </w:rPr>
      </w:pPr>
    </w:p>
    <w:p w14:paraId="4913C1C5" w14:textId="77777777" w:rsidR="0015354E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sz w:val="26"/>
          <w:szCs w:val="26"/>
          <w:lang w:val="vi-VN"/>
        </w:rPr>
      </w:pPr>
    </w:p>
    <w:p w14:paraId="15FD8F24" w14:textId="77777777" w:rsidR="004806F8" w:rsidRPr="00C02F8E" w:rsidRDefault="0015354E" w:rsidP="0015354E">
      <w:pPr>
        <w:tabs>
          <w:tab w:val="left" w:pos="8789"/>
        </w:tabs>
        <w:suppressAutoHyphens/>
        <w:ind w:left="284" w:right="238"/>
        <w:jc w:val="center"/>
        <w:rPr>
          <w:b/>
          <w:sz w:val="26"/>
          <w:szCs w:val="26"/>
        </w:rPr>
      </w:pPr>
      <w:r w:rsidRPr="00C02F8E">
        <w:rPr>
          <w:b/>
          <w:sz w:val="26"/>
          <w:szCs w:val="26"/>
          <w:lang w:val="vi-VN"/>
        </w:rPr>
        <w:t>TP. HỒ CHÍ MINH, THÁNG 6 NĂM 2022</w:t>
      </w:r>
    </w:p>
    <w:sectPr w:rsidR="004806F8" w:rsidRPr="00C02F8E" w:rsidSect="00FD20B6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985" w:right="1134" w:bottom="1701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E14DC" w14:textId="77777777" w:rsidR="00156F6D" w:rsidRDefault="00156F6D" w:rsidP="00DA07C4">
      <w:r>
        <w:separator/>
      </w:r>
    </w:p>
  </w:endnote>
  <w:endnote w:type="continuationSeparator" w:id="0">
    <w:p w14:paraId="31E7598E" w14:textId="77777777" w:rsidR="00156F6D" w:rsidRDefault="00156F6D" w:rsidP="00DA0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6480"/>
      <w:docPartObj>
        <w:docPartGallery w:val="Page Numbers (Bottom of Page)"/>
        <w:docPartUnique/>
      </w:docPartObj>
    </w:sdtPr>
    <w:sdtEndPr/>
    <w:sdtContent>
      <w:p w14:paraId="59A08451" w14:textId="30A8D320" w:rsidR="00783035" w:rsidRDefault="00156F6D" w:rsidP="006F3AA2">
        <w:pPr>
          <w:pStyle w:val="Footer"/>
          <w:jc w:val="center"/>
        </w:pPr>
      </w:p>
    </w:sdtContent>
  </w:sdt>
  <w:p w14:paraId="7E01080A" w14:textId="77777777" w:rsidR="00783035" w:rsidRDefault="00783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5E18E" w14:textId="37DABAE9" w:rsidR="006F3AA2" w:rsidRDefault="006F3AA2">
    <w:pPr>
      <w:pStyle w:val="Footer"/>
    </w:pPr>
  </w:p>
  <w:p w14:paraId="5D414A92" w14:textId="77777777" w:rsidR="006F3AA2" w:rsidRDefault="006F3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64B3C" w14:textId="77777777" w:rsidR="00156F6D" w:rsidRDefault="00156F6D" w:rsidP="00DA07C4">
      <w:r>
        <w:separator/>
      </w:r>
    </w:p>
  </w:footnote>
  <w:footnote w:type="continuationSeparator" w:id="0">
    <w:p w14:paraId="4A3B8446" w14:textId="77777777" w:rsidR="00156F6D" w:rsidRDefault="00156F6D" w:rsidP="00DA0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3421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A9981C" w14:textId="2BCA3E26" w:rsidR="006F3AA2" w:rsidRDefault="006F3AA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1A8609" w14:textId="77777777" w:rsidR="006F3AA2" w:rsidRDefault="006F3A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B1BC" w14:textId="00A69F32" w:rsidR="006F3AA2" w:rsidRDefault="006F3AA2" w:rsidP="006F3AA2">
    <w:pPr>
      <w:pStyle w:val="Header"/>
      <w:jc w:val="center"/>
    </w:pP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7E7AAE1E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</w:abstractNum>
  <w:abstractNum w:abstractNumId="5" w15:restartNumberingAfterBreak="0">
    <w:nsid w:val="02633244"/>
    <w:multiLevelType w:val="hybridMultilevel"/>
    <w:tmpl w:val="28025BBA"/>
    <w:lvl w:ilvl="0" w:tplc="B506560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2954057"/>
    <w:multiLevelType w:val="hybridMultilevel"/>
    <w:tmpl w:val="D3A4B76E"/>
    <w:lvl w:ilvl="0" w:tplc="9EF8FE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B8493F"/>
    <w:multiLevelType w:val="hybridMultilevel"/>
    <w:tmpl w:val="4E8EFE54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06935ECD"/>
    <w:multiLevelType w:val="hybridMultilevel"/>
    <w:tmpl w:val="72FEF6A4"/>
    <w:lvl w:ilvl="0" w:tplc="B506560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9E72446"/>
    <w:multiLevelType w:val="hybridMultilevel"/>
    <w:tmpl w:val="9D54160A"/>
    <w:lvl w:ilvl="0" w:tplc="B506560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0C602E"/>
    <w:multiLevelType w:val="hybridMultilevel"/>
    <w:tmpl w:val="4B382408"/>
    <w:lvl w:ilvl="0" w:tplc="3B6E4EE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04B83"/>
    <w:multiLevelType w:val="multilevel"/>
    <w:tmpl w:val="92F09BF2"/>
    <w:lvl w:ilvl="0">
      <w:numFmt w:val="bullet"/>
      <w:lvlText w:val="-"/>
      <w:lvlJc w:val="left"/>
      <w:pPr>
        <w:ind w:left="0" w:firstLine="7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025A7"/>
    <w:multiLevelType w:val="hybridMultilevel"/>
    <w:tmpl w:val="5FD4A806"/>
    <w:lvl w:ilvl="0" w:tplc="7E7AAE1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F60562"/>
    <w:multiLevelType w:val="hybridMultilevel"/>
    <w:tmpl w:val="81041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9F48BD"/>
    <w:multiLevelType w:val="hybridMultilevel"/>
    <w:tmpl w:val="6858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41771"/>
    <w:multiLevelType w:val="multilevel"/>
    <w:tmpl w:val="74B245E2"/>
    <w:lvl w:ilvl="0">
      <w:numFmt w:val="bullet"/>
      <w:lvlText w:val="-"/>
      <w:lvlJc w:val="left"/>
      <w:pPr>
        <w:ind w:left="0" w:firstLine="7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A158C5"/>
    <w:multiLevelType w:val="multilevel"/>
    <w:tmpl w:val="B034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E49BB"/>
    <w:multiLevelType w:val="hybridMultilevel"/>
    <w:tmpl w:val="9ACE74C0"/>
    <w:lvl w:ilvl="0" w:tplc="7E7AAE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4D50E6"/>
    <w:multiLevelType w:val="hybridMultilevel"/>
    <w:tmpl w:val="7D04A00E"/>
    <w:lvl w:ilvl="0" w:tplc="7E7AAE1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15B25"/>
    <w:multiLevelType w:val="hybridMultilevel"/>
    <w:tmpl w:val="AD24F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D566CF"/>
    <w:multiLevelType w:val="multilevel"/>
    <w:tmpl w:val="A99C62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E62BC"/>
    <w:multiLevelType w:val="hybridMultilevel"/>
    <w:tmpl w:val="3D008906"/>
    <w:lvl w:ilvl="0" w:tplc="B506560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C26F93"/>
    <w:multiLevelType w:val="multilevel"/>
    <w:tmpl w:val="942E48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608" w:hanging="56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  <w:color w:val="auto"/>
      </w:rPr>
    </w:lvl>
  </w:abstractNum>
  <w:abstractNum w:abstractNumId="23" w15:restartNumberingAfterBreak="0">
    <w:nsid w:val="4AEB504D"/>
    <w:multiLevelType w:val="hybridMultilevel"/>
    <w:tmpl w:val="C8E69310"/>
    <w:lvl w:ilvl="0" w:tplc="B506560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0F2F72"/>
    <w:multiLevelType w:val="multilevel"/>
    <w:tmpl w:val="5484A424"/>
    <w:lvl w:ilvl="0">
      <w:numFmt w:val="bullet"/>
      <w:lvlText w:val="-"/>
      <w:lvlJc w:val="left"/>
      <w:pPr>
        <w:ind w:left="0" w:firstLine="7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1007A3"/>
    <w:multiLevelType w:val="hybridMultilevel"/>
    <w:tmpl w:val="462A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7668A"/>
    <w:multiLevelType w:val="multilevel"/>
    <w:tmpl w:val="37EE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45F2C"/>
    <w:multiLevelType w:val="hybridMultilevel"/>
    <w:tmpl w:val="EC144E88"/>
    <w:lvl w:ilvl="0" w:tplc="7E7AAE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1399F"/>
    <w:multiLevelType w:val="multilevel"/>
    <w:tmpl w:val="61509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4C73DD"/>
    <w:multiLevelType w:val="hybridMultilevel"/>
    <w:tmpl w:val="771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8E60C2"/>
    <w:multiLevelType w:val="hybridMultilevel"/>
    <w:tmpl w:val="7CDC8F98"/>
    <w:lvl w:ilvl="0" w:tplc="7E7AAE1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EA2750"/>
    <w:multiLevelType w:val="multilevel"/>
    <w:tmpl w:val="B3346C6C"/>
    <w:lvl w:ilvl="0">
      <w:start w:val="1"/>
      <w:numFmt w:val="bullet"/>
      <w:lvlText w:val=""/>
      <w:lvlJc w:val="left"/>
      <w:pPr>
        <w:ind w:left="72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17D05F5"/>
    <w:multiLevelType w:val="multilevel"/>
    <w:tmpl w:val="99DC0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AC78C2"/>
    <w:multiLevelType w:val="multilevel"/>
    <w:tmpl w:val="1CF06AA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34" w15:restartNumberingAfterBreak="0">
    <w:nsid w:val="79C84C1E"/>
    <w:multiLevelType w:val="hybridMultilevel"/>
    <w:tmpl w:val="A4E0A4C6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12581">
    <w:abstractNumId w:val="8"/>
  </w:num>
  <w:num w:numId="2" w16cid:durableId="1269854555">
    <w:abstractNumId w:val="3"/>
  </w:num>
  <w:num w:numId="3" w16cid:durableId="1760326517">
    <w:abstractNumId w:val="19"/>
  </w:num>
  <w:num w:numId="4" w16cid:durableId="1462264072">
    <w:abstractNumId w:val="0"/>
  </w:num>
  <w:num w:numId="5" w16cid:durableId="287467742">
    <w:abstractNumId w:val="1"/>
  </w:num>
  <w:num w:numId="6" w16cid:durableId="2025282915">
    <w:abstractNumId w:val="4"/>
  </w:num>
  <w:num w:numId="7" w16cid:durableId="1373312355">
    <w:abstractNumId w:val="2"/>
  </w:num>
  <w:num w:numId="8" w16cid:durableId="71046871">
    <w:abstractNumId w:val="5"/>
  </w:num>
  <w:num w:numId="9" w16cid:durableId="82724345">
    <w:abstractNumId w:val="28"/>
  </w:num>
  <w:num w:numId="10" w16cid:durableId="1009525001">
    <w:abstractNumId w:val="32"/>
  </w:num>
  <w:num w:numId="11" w16cid:durableId="1596357479">
    <w:abstractNumId w:val="25"/>
  </w:num>
  <w:num w:numId="12" w16cid:durableId="785198655">
    <w:abstractNumId w:val="30"/>
  </w:num>
  <w:num w:numId="13" w16cid:durableId="483278599">
    <w:abstractNumId w:val="18"/>
  </w:num>
  <w:num w:numId="14" w16cid:durableId="1694379486">
    <w:abstractNumId w:val="12"/>
  </w:num>
  <w:num w:numId="15" w16cid:durableId="796147040">
    <w:abstractNumId w:val="34"/>
  </w:num>
  <w:num w:numId="16" w16cid:durableId="308021165">
    <w:abstractNumId w:val="17"/>
  </w:num>
  <w:num w:numId="17" w16cid:durableId="1544905217">
    <w:abstractNumId w:val="11"/>
  </w:num>
  <w:num w:numId="18" w16cid:durableId="1973049607">
    <w:abstractNumId w:val="24"/>
  </w:num>
  <w:num w:numId="19" w16cid:durableId="67073009">
    <w:abstractNumId w:val="15"/>
  </w:num>
  <w:num w:numId="20" w16cid:durableId="1810366476">
    <w:abstractNumId w:val="31"/>
  </w:num>
  <w:num w:numId="21" w16cid:durableId="701126978">
    <w:abstractNumId w:val="13"/>
  </w:num>
  <w:num w:numId="22" w16cid:durableId="661616334">
    <w:abstractNumId w:val="7"/>
  </w:num>
  <w:num w:numId="23" w16cid:durableId="722943592">
    <w:abstractNumId w:val="9"/>
  </w:num>
  <w:num w:numId="24" w16cid:durableId="853232138">
    <w:abstractNumId w:val="23"/>
  </w:num>
  <w:num w:numId="25" w16cid:durableId="209735294">
    <w:abstractNumId w:val="21"/>
  </w:num>
  <w:num w:numId="26" w16cid:durableId="1228882875">
    <w:abstractNumId w:val="27"/>
  </w:num>
  <w:num w:numId="27" w16cid:durableId="1221164217">
    <w:abstractNumId w:val="22"/>
  </w:num>
  <w:num w:numId="28" w16cid:durableId="1708942032">
    <w:abstractNumId w:val="20"/>
  </w:num>
  <w:num w:numId="29" w16cid:durableId="1197159265">
    <w:abstractNumId w:val="26"/>
  </w:num>
  <w:num w:numId="30" w16cid:durableId="25301616">
    <w:abstractNumId w:val="16"/>
  </w:num>
  <w:num w:numId="31" w16cid:durableId="220988283">
    <w:abstractNumId w:val="29"/>
  </w:num>
  <w:num w:numId="32" w16cid:durableId="36443071">
    <w:abstractNumId w:val="33"/>
  </w:num>
  <w:num w:numId="33" w16cid:durableId="1191525545">
    <w:abstractNumId w:val="14"/>
  </w:num>
  <w:num w:numId="34" w16cid:durableId="877202617">
    <w:abstractNumId w:val="6"/>
  </w:num>
  <w:num w:numId="35" w16cid:durableId="14565624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9C"/>
    <w:rsid w:val="00004A63"/>
    <w:rsid w:val="0001278C"/>
    <w:rsid w:val="000350A8"/>
    <w:rsid w:val="0006736B"/>
    <w:rsid w:val="0007043C"/>
    <w:rsid w:val="000737FD"/>
    <w:rsid w:val="0008242F"/>
    <w:rsid w:val="00087F67"/>
    <w:rsid w:val="00092FEA"/>
    <w:rsid w:val="00093D38"/>
    <w:rsid w:val="000B1AA4"/>
    <w:rsid w:val="00104717"/>
    <w:rsid w:val="00134DBA"/>
    <w:rsid w:val="00137845"/>
    <w:rsid w:val="0015214E"/>
    <w:rsid w:val="0015354E"/>
    <w:rsid w:val="00156F6D"/>
    <w:rsid w:val="001745AF"/>
    <w:rsid w:val="00187828"/>
    <w:rsid w:val="001B25CF"/>
    <w:rsid w:val="001B3CC2"/>
    <w:rsid w:val="001C6990"/>
    <w:rsid w:val="001E3685"/>
    <w:rsid w:val="001E384F"/>
    <w:rsid w:val="001F3616"/>
    <w:rsid w:val="001F6ED3"/>
    <w:rsid w:val="002217C8"/>
    <w:rsid w:val="002403BD"/>
    <w:rsid w:val="0024676A"/>
    <w:rsid w:val="0025690F"/>
    <w:rsid w:val="00275115"/>
    <w:rsid w:val="00284045"/>
    <w:rsid w:val="00287E41"/>
    <w:rsid w:val="00293A46"/>
    <w:rsid w:val="002A2446"/>
    <w:rsid w:val="002A5FBA"/>
    <w:rsid w:val="002B53D7"/>
    <w:rsid w:val="002C2ED7"/>
    <w:rsid w:val="002D02C5"/>
    <w:rsid w:val="002E5DDE"/>
    <w:rsid w:val="002E7CFF"/>
    <w:rsid w:val="002F28F4"/>
    <w:rsid w:val="003026BF"/>
    <w:rsid w:val="00315F58"/>
    <w:rsid w:val="00320EB1"/>
    <w:rsid w:val="00326398"/>
    <w:rsid w:val="00327374"/>
    <w:rsid w:val="00343A72"/>
    <w:rsid w:val="00385BA0"/>
    <w:rsid w:val="003C767D"/>
    <w:rsid w:val="003E27C7"/>
    <w:rsid w:val="0040134F"/>
    <w:rsid w:val="00402254"/>
    <w:rsid w:val="00402FF1"/>
    <w:rsid w:val="00403D9E"/>
    <w:rsid w:val="00406E04"/>
    <w:rsid w:val="00426AF8"/>
    <w:rsid w:val="00453660"/>
    <w:rsid w:val="00455092"/>
    <w:rsid w:val="004660AA"/>
    <w:rsid w:val="004806F8"/>
    <w:rsid w:val="004808CA"/>
    <w:rsid w:val="00484286"/>
    <w:rsid w:val="00485B6F"/>
    <w:rsid w:val="004872EF"/>
    <w:rsid w:val="004916B7"/>
    <w:rsid w:val="004B1F67"/>
    <w:rsid w:val="004C1A73"/>
    <w:rsid w:val="004C6939"/>
    <w:rsid w:val="004E30D2"/>
    <w:rsid w:val="004E6C4F"/>
    <w:rsid w:val="004F28C3"/>
    <w:rsid w:val="004F781A"/>
    <w:rsid w:val="0050585C"/>
    <w:rsid w:val="00506713"/>
    <w:rsid w:val="00532C6F"/>
    <w:rsid w:val="005345CF"/>
    <w:rsid w:val="0053465A"/>
    <w:rsid w:val="005428F8"/>
    <w:rsid w:val="005704A6"/>
    <w:rsid w:val="00584936"/>
    <w:rsid w:val="0058634E"/>
    <w:rsid w:val="005C5072"/>
    <w:rsid w:val="005E4158"/>
    <w:rsid w:val="005E6B4C"/>
    <w:rsid w:val="00611C8B"/>
    <w:rsid w:val="00623865"/>
    <w:rsid w:val="00625F71"/>
    <w:rsid w:val="00675209"/>
    <w:rsid w:val="00683DCE"/>
    <w:rsid w:val="006D463F"/>
    <w:rsid w:val="006D4D16"/>
    <w:rsid w:val="006E754F"/>
    <w:rsid w:val="006E7FFA"/>
    <w:rsid w:val="006F2D98"/>
    <w:rsid w:val="006F3AA2"/>
    <w:rsid w:val="007064F6"/>
    <w:rsid w:val="00710497"/>
    <w:rsid w:val="00713F68"/>
    <w:rsid w:val="00730E00"/>
    <w:rsid w:val="00755CD8"/>
    <w:rsid w:val="00757B65"/>
    <w:rsid w:val="00775099"/>
    <w:rsid w:val="00783035"/>
    <w:rsid w:val="00791805"/>
    <w:rsid w:val="007B5490"/>
    <w:rsid w:val="007C4494"/>
    <w:rsid w:val="007D0A70"/>
    <w:rsid w:val="007D6919"/>
    <w:rsid w:val="00821800"/>
    <w:rsid w:val="008231A9"/>
    <w:rsid w:val="00851F2D"/>
    <w:rsid w:val="00852C82"/>
    <w:rsid w:val="00857D43"/>
    <w:rsid w:val="00883C12"/>
    <w:rsid w:val="00894309"/>
    <w:rsid w:val="008A11C3"/>
    <w:rsid w:val="008A120D"/>
    <w:rsid w:val="008A48D3"/>
    <w:rsid w:val="008A74A6"/>
    <w:rsid w:val="008C5C85"/>
    <w:rsid w:val="008D0F0D"/>
    <w:rsid w:val="009028B1"/>
    <w:rsid w:val="00905103"/>
    <w:rsid w:val="009079E7"/>
    <w:rsid w:val="0093045E"/>
    <w:rsid w:val="00931132"/>
    <w:rsid w:val="009414FC"/>
    <w:rsid w:val="00945425"/>
    <w:rsid w:val="00955D31"/>
    <w:rsid w:val="009621FD"/>
    <w:rsid w:val="0096394C"/>
    <w:rsid w:val="00964659"/>
    <w:rsid w:val="009719E3"/>
    <w:rsid w:val="00997012"/>
    <w:rsid w:val="009C0187"/>
    <w:rsid w:val="009D2D57"/>
    <w:rsid w:val="009E3DA1"/>
    <w:rsid w:val="009E4285"/>
    <w:rsid w:val="00A003B6"/>
    <w:rsid w:val="00A02621"/>
    <w:rsid w:val="00A0763A"/>
    <w:rsid w:val="00A32B65"/>
    <w:rsid w:val="00A50C12"/>
    <w:rsid w:val="00A53495"/>
    <w:rsid w:val="00A7562B"/>
    <w:rsid w:val="00A9648B"/>
    <w:rsid w:val="00AE46AF"/>
    <w:rsid w:val="00B0786F"/>
    <w:rsid w:val="00B2489E"/>
    <w:rsid w:val="00B35A52"/>
    <w:rsid w:val="00B3771C"/>
    <w:rsid w:val="00B40ABE"/>
    <w:rsid w:val="00B437F7"/>
    <w:rsid w:val="00B80C07"/>
    <w:rsid w:val="00B92D9F"/>
    <w:rsid w:val="00BA30E8"/>
    <w:rsid w:val="00BB2F55"/>
    <w:rsid w:val="00BC112A"/>
    <w:rsid w:val="00BD2B7C"/>
    <w:rsid w:val="00BD5FE5"/>
    <w:rsid w:val="00BF1D9A"/>
    <w:rsid w:val="00BF5FB9"/>
    <w:rsid w:val="00C02F8E"/>
    <w:rsid w:val="00C12E17"/>
    <w:rsid w:val="00C157EB"/>
    <w:rsid w:val="00C978D5"/>
    <w:rsid w:val="00CA7D27"/>
    <w:rsid w:val="00CB1B46"/>
    <w:rsid w:val="00CC12A0"/>
    <w:rsid w:val="00CE1D00"/>
    <w:rsid w:val="00CE2787"/>
    <w:rsid w:val="00CF42AF"/>
    <w:rsid w:val="00D00F03"/>
    <w:rsid w:val="00D038C8"/>
    <w:rsid w:val="00D1505A"/>
    <w:rsid w:val="00D16F6E"/>
    <w:rsid w:val="00D20E4F"/>
    <w:rsid w:val="00D44C38"/>
    <w:rsid w:val="00D54CF0"/>
    <w:rsid w:val="00D64F1A"/>
    <w:rsid w:val="00D713BB"/>
    <w:rsid w:val="00D855B4"/>
    <w:rsid w:val="00D90B04"/>
    <w:rsid w:val="00DA07C4"/>
    <w:rsid w:val="00DB2F81"/>
    <w:rsid w:val="00DE253F"/>
    <w:rsid w:val="00DE7D1C"/>
    <w:rsid w:val="00E07AE5"/>
    <w:rsid w:val="00E24CB5"/>
    <w:rsid w:val="00E3158A"/>
    <w:rsid w:val="00E35E33"/>
    <w:rsid w:val="00E45893"/>
    <w:rsid w:val="00E57C76"/>
    <w:rsid w:val="00E604A3"/>
    <w:rsid w:val="00E6475D"/>
    <w:rsid w:val="00E775AC"/>
    <w:rsid w:val="00E97042"/>
    <w:rsid w:val="00ED5B9C"/>
    <w:rsid w:val="00ED6894"/>
    <w:rsid w:val="00F16986"/>
    <w:rsid w:val="00F16F51"/>
    <w:rsid w:val="00F33887"/>
    <w:rsid w:val="00F42494"/>
    <w:rsid w:val="00F82904"/>
    <w:rsid w:val="00FD20B6"/>
    <w:rsid w:val="00FD6084"/>
    <w:rsid w:val="00FE5828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6647D"/>
  <w15:docId w15:val="{89F5D791-3A0C-47C4-BF61-E1E495F8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B6"/>
    <w:pPr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806F8"/>
    <w:pPr>
      <w:keepNext/>
      <w:tabs>
        <w:tab w:val="left" w:pos="720"/>
        <w:tab w:val="left" w:pos="1134"/>
      </w:tabs>
      <w:ind w:left="720" w:hanging="180"/>
      <w:outlineLvl w:val="0"/>
    </w:pPr>
    <w:rPr>
      <w:b/>
      <w:bCs/>
      <w:i/>
      <w:iCs/>
      <w:sz w:val="2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986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986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D5B9C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ED5B9C"/>
    <w:pPr>
      <w:suppressAutoHyphens/>
      <w:jc w:val="center"/>
    </w:pPr>
    <w:rPr>
      <w:rFonts w:ascii="VNI-Times" w:hAnsi="VNI-Times"/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ED5B9C"/>
    <w:rPr>
      <w:rFonts w:ascii="VNI-Times" w:eastAsia="Times New Roman" w:hAnsi="VNI-Times" w:cs="Times New Roman"/>
      <w:b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rsid w:val="00ED5B9C"/>
    <w:pPr>
      <w:suppressAutoHyphens/>
      <w:ind w:firstLine="720"/>
    </w:pPr>
    <w:rPr>
      <w:rFonts w:ascii="VNI-Times" w:hAnsi="VNI-Times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ED5B9C"/>
    <w:rPr>
      <w:rFonts w:ascii="VNI-Times" w:eastAsia="Times New Roman" w:hAnsi="VNI-Times" w:cs="Times New Roman"/>
      <w:sz w:val="24"/>
      <w:szCs w:val="20"/>
      <w:lang w:eastAsia="ar-SA"/>
    </w:rPr>
  </w:style>
  <w:style w:type="paragraph" w:customStyle="1" w:styleId="WW-Default">
    <w:name w:val="WW-Default"/>
    <w:rsid w:val="00ED5B9C"/>
    <w:pPr>
      <w:widowControl w:val="0"/>
      <w:suppressAutoHyphens/>
      <w:autoSpaceDE w:val="0"/>
      <w:ind w:firstLine="0"/>
      <w:jc w:val="left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  <w:style w:type="paragraph" w:customStyle="1" w:styleId="CM24">
    <w:name w:val="CM24"/>
    <w:basedOn w:val="WW-Default"/>
    <w:next w:val="WW-Default"/>
    <w:rsid w:val="00ED5B9C"/>
    <w:pPr>
      <w:spacing w:after="225"/>
    </w:pPr>
  </w:style>
  <w:style w:type="paragraph" w:customStyle="1" w:styleId="CM1">
    <w:name w:val="CM1"/>
    <w:basedOn w:val="WW-Default"/>
    <w:next w:val="WW-Default"/>
    <w:rsid w:val="00ED5B9C"/>
    <w:pPr>
      <w:spacing w:line="246" w:lineRule="atLeast"/>
    </w:pPr>
  </w:style>
  <w:style w:type="paragraph" w:styleId="Subtitle">
    <w:name w:val="Subtitle"/>
    <w:basedOn w:val="Normal"/>
    <w:next w:val="Normal"/>
    <w:link w:val="SubtitleChar"/>
    <w:uiPriority w:val="11"/>
    <w:qFormat/>
    <w:rsid w:val="00ED5B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5B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B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9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rsid w:val="00BC11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0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7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0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7C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824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4806F8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2B53D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1698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986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F16986"/>
    <w:pPr>
      <w:jc w:val="center"/>
    </w:pPr>
    <w:rPr>
      <w:rFonts w:ascii="VNI-Times" w:hAnsi="VNI-Times"/>
      <w:sz w:val="36"/>
    </w:rPr>
  </w:style>
  <w:style w:type="character" w:customStyle="1" w:styleId="BodyTextChar">
    <w:name w:val="Body Text Char"/>
    <w:basedOn w:val="DefaultParagraphFont"/>
    <w:link w:val="BodyText"/>
    <w:rsid w:val="00F16986"/>
    <w:rPr>
      <w:rFonts w:ascii="VNI-Times" w:eastAsia="Times New Roman" w:hAnsi="VNI-Times" w:cs="Times New Roman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1B3C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8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57D43"/>
    <w:pPr>
      <w:keepLines/>
      <w:tabs>
        <w:tab w:val="clear" w:pos="720"/>
        <w:tab w:val="clear" w:pos="1134"/>
      </w:tabs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7D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7D4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EE016-E971-4215-ACC2-C15B039A5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15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hongloan</dc:creator>
  <cp:lastModifiedBy>Thuận Võ</cp:lastModifiedBy>
  <cp:revision>43</cp:revision>
  <cp:lastPrinted>2022-06-13T15:08:00Z</cp:lastPrinted>
  <dcterms:created xsi:type="dcterms:W3CDTF">2022-06-11T07:29:00Z</dcterms:created>
  <dcterms:modified xsi:type="dcterms:W3CDTF">2022-06-13T15:08:00Z</dcterms:modified>
</cp:coreProperties>
</file>